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EDB924" w14:textId="77777777" w:rsidR="00270AE3" w:rsidRDefault="005F6A5A" w:rsidP="00A7576D">
      <w:pPr>
        <w:pStyle w:val="af"/>
        <w:ind w:firstLine="720"/>
        <w:jc w:val="center"/>
        <w:outlineLvl w:val="0"/>
        <w:rPr>
          <w:rFonts w:ascii="Tahoma" w:hAnsi="Tahoma" w:cs="Tahoma"/>
        </w:rPr>
      </w:pPr>
      <w:r>
        <w:rPr>
          <w:rFonts w:ascii="Tahoma" w:hAnsi="Tahoma" w:cs="Tahoma"/>
          <w:b/>
          <w:bCs/>
          <w:sz w:val="32"/>
          <w:szCs w:val="32"/>
        </w:rPr>
        <w:t>1 CURRICULUM VITAE</w:t>
      </w:r>
    </w:p>
    <w:p w14:paraId="69E49854" w14:textId="77777777" w:rsidR="00270AE3" w:rsidRDefault="00270AE3">
      <w:pPr>
        <w:pStyle w:val="af"/>
        <w:rPr>
          <w:rFonts w:ascii="Tahoma" w:hAnsi="Tahoma" w:cs="Tahoma"/>
        </w:rPr>
      </w:pPr>
    </w:p>
    <w:p w14:paraId="01B4D145" w14:textId="77777777" w:rsidR="00270AE3" w:rsidRDefault="00270AE3" w:rsidP="00A7576D">
      <w:pPr>
        <w:pStyle w:val="af"/>
        <w:jc w:val="both"/>
        <w:outlineLvl w:val="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3 PERSONAL DETAILS</w:t>
      </w:r>
    </w:p>
    <w:p w14:paraId="10CCF61F" w14:textId="77777777" w:rsidR="00270AE3" w:rsidRDefault="00270AE3">
      <w:pPr>
        <w:pStyle w:val="af"/>
        <w:jc w:val="both"/>
        <w:rPr>
          <w:rFonts w:ascii="Tahoma" w:hAnsi="Tahoma" w:cs="Tahoma"/>
        </w:rPr>
      </w:pPr>
    </w:p>
    <w:p w14:paraId="220AC3A1" w14:textId="77777777" w:rsidR="00270AE3" w:rsidRDefault="00270AE3">
      <w:pPr>
        <w:pStyle w:val="af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5 Name</w:t>
      </w:r>
      <w:r>
        <w:rPr>
          <w:rFonts w:ascii="Tahoma" w:hAnsi="Tahoma" w:cs="Tahoma"/>
        </w:rPr>
        <w:tab/>
        <w:t>5 null</w:t>
      </w:r>
      <w:r>
        <w:rPr>
          <w:rFonts w:ascii="Tahoma" w:hAnsi="Tahoma" w:cs="Tahoma"/>
        </w:rPr>
        <w:tab/>
        <w:t>5 null</w:t>
      </w:r>
      <w:r>
        <w:rPr>
          <w:rFonts w:ascii="Tahoma" w:hAnsi="Tahoma" w:cs="Tahoma"/>
          <w:b/>
        </w:rPr>
        <w:t xml:space="preserve">5 Nguyen </w:t>
      </w:r>
      <w:r w:rsidR="00B03E3A">
        <w:rPr>
          <w:rFonts w:ascii="Tahoma" w:hAnsi="Tahoma" w:cs="Tahoma"/>
          <w:b/>
        </w:rPr>
        <w:t>5 Van Hung</w:t>
      </w:r>
    </w:p>
    <w:p w14:paraId="11FFC318" w14:textId="77777777" w:rsidR="00270AE3" w:rsidRDefault="00270AE3">
      <w:pPr>
        <w:pStyle w:val="af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6 Nationality </w:t>
      </w:r>
      <w:r>
        <w:rPr>
          <w:rFonts w:ascii="Tahoma" w:hAnsi="Tahoma" w:cs="Tahoma"/>
        </w:rPr>
        <w:tab/>
        <w:t>6 Vietnamese</w:t>
      </w:r>
    </w:p>
    <w:p w14:paraId="1BEC2DC3" w14:textId="77777777" w:rsidR="00270AE3" w:rsidRDefault="00270AE3">
      <w:pPr>
        <w:pStyle w:val="af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7 Sex</w:t>
      </w:r>
      <w:r>
        <w:rPr>
          <w:rFonts w:ascii="Tahoma" w:hAnsi="Tahoma" w:cs="Tahoma"/>
        </w:rPr>
        <w:tab/>
        <w:t>7 null</w:t>
      </w:r>
      <w:r>
        <w:rPr>
          <w:rFonts w:ascii="Tahoma" w:hAnsi="Tahoma" w:cs="Tahoma"/>
        </w:rPr>
        <w:tab/>
        <w:t>7 Male</w:t>
      </w:r>
    </w:p>
    <w:p w14:paraId="4EA4549A" w14:textId="77777777" w:rsidR="003069EC" w:rsidRDefault="003069EC">
      <w:pPr>
        <w:pStyle w:val="af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8 BOD</w:t>
      </w:r>
      <w:r>
        <w:rPr>
          <w:rFonts w:ascii="Tahoma" w:hAnsi="Tahoma" w:cs="Tahoma"/>
        </w:rPr>
        <w:tab/>
        <w:t>8 null</w:t>
      </w:r>
      <w:r>
        <w:rPr>
          <w:rFonts w:ascii="Tahoma" w:hAnsi="Tahoma" w:cs="Tahoma"/>
        </w:rPr>
        <w:tab/>
        <w:t>8 09/01/1989</w:t>
      </w:r>
    </w:p>
    <w:p w14:paraId="114E6BB8" w14:textId="77777777" w:rsidR="00270AE3" w:rsidRDefault="00B03E3A">
      <w:pPr>
        <w:pStyle w:val="af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9 Marital status</w:t>
      </w:r>
      <w:r>
        <w:rPr>
          <w:rFonts w:ascii="Tahoma" w:hAnsi="Tahoma" w:cs="Tahoma"/>
        </w:rPr>
        <w:tab/>
        <w:t xml:space="preserve">9 married </w:t>
      </w:r>
    </w:p>
    <w:p w14:paraId="0887282C" w14:textId="77777777" w:rsidR="00270AE3" w:rsidRDefault="00270AE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8"/>
      </w:tblGrid>
      <w:tr w:rsidR="00270AE3" w14:paraId="1F201C1B" w14:textId="77777777">
        <w:tc>
          <w:tcPr>
            <w:tcW w:w="9108" w:type="dxa"/>
            <w:shd w:val="clear" w:color="auto" w:fill="EBE4EC"/>
          </w:tcPr>
          <w:p w14:paraId="441CC78C" w14:textId="77777777" w:rsidR="00270AE3" w:rsidRDefault="00270AE3">
            <w:pPr>
              <w:spacing w:before="96"/>
              <w:jc w:val="center"/>
            </w:pPr>
            <w:r>
              <w:rPr>
                <w:rFonts w:ascii="Franklin Gothic Book" w:hAnsi="Franklin Gothic Book" w:cs="Franklin Gothic Book"/>
                <w:b/>
                <w:bCs/>
              </w:rPr>
              <w:t>OBJECTIVE</w:t>
            </w:r>
          </w:p>
        </w:tc>
      </w:tr>
    </w:tbl>
    <w:p w14:paraId="2DE2EDE9" w14:textId="77777777" w:rsidR="00270AE3" w:rsidRDefault="00270AE3">
      <w:pPr>
        <w:rPr>
          <w:rFonts w:ascii="Tahoma" w:hAnsi="Tahoma" w:cs="Tahoma"/>
          <w:sz w:val="20"/>
        </w:rPr>
      </w:pPr>
    </w:p>
    <w:p w14:paraId="75CDBCA9" w14:textId="77777777" w:rsidR="00270AE3" w:rsidRDefault="00270AE3" w:rsidP="00A7576D">
      <w:pPr>
        <w:outlineLvl w:val="0"/>
      </w:pPr>
      <w:r>
        <w:rPr>
          <w:rFonts w:ascii="Tahoma" w:hAnsi="Tahoma" w:cs="Tahoma"/>
          <w:sz w:val="20"/>
        </w:rPr>
        <w:t xml:space="preserve">12 Become a </w:t>
      </w:r>
      <w:r w:rsidR="0063577B">
        <w:rPr>
          <w:rFonts w:ascii="Tahoma" w:hAnsi="Tahoma" w:cs="Tahoma"/>
          <w:sz w:val="20"/>
        </w:rPr>
        <w:t xml:space="preserve">12 good </w:t>
      </w:r>
      <w:r w:rsidR="00E61581">
        <w:rPr>
          <w:rFonts w:ascii="Tahoma" w:hAnsi="Tahoma" w:cs="Tahoma"/>
          <w:sz w:val="20"/>
        </w:rPr>
        <w:t xml:space="preserve">12 software </w:t>
      </w:r>
      <w:r w:rsidR="00386E7B">
        <w:rPr>
          <w:rFonts w:ascii="Tahoma" w:hAnsi="Tahoma" w:cs="Tahoma"/>
          <w:sz w:val="20"/>
        </w:rPr>
        <w:t>12 architect</w:t>
      </w:r>
      <w:r>
        <w:rPr>
          <w:rFonts w:ascii="Tahoma" w:hAnsi="Tahoma" w:cs="Tahoma"/>
          <w:sz w:val="20"/>
        </w:rPr>
        <w:t>12 .</w:t>
      </w:r>
    </w:p>
    <w:p w14:paraId="70CBA85C" w14:textId="77777777" w:rsidR="00270AE3" w:rsidRDefault="00270AE3"/>
    <w:tbl>
      <w:tblPr>
        <w:tblW w:w="98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8"/>
        <w:gridCol w:w="516"/>
        <w:gridCol w:w="239"/>
      </w:tblGrid>
      <w:tr w:rsidR="00270AE3" w14:paraId="57D5692E" w14:textId="77777777" w:rsidTr="000F2744">
        <w:tc>
          <w:tcPr>
            <w:tcW w:w="9108" w:type="dxa"/>
            <w:shd w:val="clear" w:color="auto" w:fill="EBE4EC"/>
          </w:tcPr>
          <w:p w14:paraId="5006D31F" w14:textId="77777777" w:rsidR="00270AE3" w:rsidRDefault="00270AE3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PROFESSIONAL SUMMARY</w:t>
            </w:r>
          </w:p>
        </w:tc>
        <w:tc>
          <w:tcPr>
            <w:tcW w:w="755" w:type="dxa"/>
            <w:gridSpan w:val="2"/>
            <w:shd w:val="clear" w:color="auto" w:fill="auto"/>
          </w:tcPr>
          <w:p w14:paraId="30DE3649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781913B5" w14:textId="77777777" w:rsidTr="000F2744">
        <w:tc>
          <w:tcPr>
            <w:tcW w:w="9108" w:type="dxa"/>
            <w:shd w:val="clear" w:color="auto" w:fill="auto"/>
          </w:tcPr>
          <w:p w14:paraId="313101AC" w14:textId="77777777" w:rsidR="00B03E3A" w:rsidRPr="00B03E3A" w:rsidRDefault="007E1C39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Proficient in</w:t>
            </w:r>
            <w:r w:rsidR="00F50A25">
              <w:rPr>
                <w:rFonts w:ascii="Arial" w:hAnsi="Arial" w:cs="Arial"/>
                <w:sz w:val="20"/>
                <w:szCs w:val="20"/>
                <w:lang w:val="en-NZ"/>
              </w:rPr>
              <w:t xml:space="preserve"> .NET</w:t>
            </w:r>
            <w:r w:rsidR="002C1680">
              <w:rPr>
                <w:rFonts w:ascii="Arial" w:hAnsi="Arial" w:cs="Arial"/>
                <w:sz w:val="20"/>
                <w:szCs w:val="20"/>
                <w:lang w:val="en-NZ"/>
              </w:rPr>
              <w:t xml:space="preserve"> framework</w:t>
            </w:r>
            <w:r w:rsidR="00F50A25">
              <w:rPr>
                <w:rFonts w:ascii="Arial" w:hAnsi="Arial" w:cs="Arial"/>
                <w:sz w:val="20"/>
                <w:szCs w:val="20"/>
                <w:lang w:val="en-NZ"/>
              </w:rPr>
              <w:t xml:space="preserve"> with </w:t>
            </w:r>
            <w:r w:rsidR="00B03E3A"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5 </w:t>
            </w:r>
            <w:r w:rsidR="00A13513" w:rsidRPr="00B03E3A">
              <w:rPr>
                <w:rFonts w:ascii="Arial" w:hAnsi="Arial" w:cs="Arial"/>
                <w:sz w:val="20"/>
                <w:szCs w:val="20"/>
                <w:lang w:val="en-NZ"/>
              </w:rPr>
              <w:t>years</w:t>
            </w:r>
            <w:r w:rsidR="00A13513">
              <w:rPr>
                <w:rFonts w:ascii="Arial" w:hAnsi="Arial" w:cs="Arial"/>
                <w:sz w:val="20"/>
                <w:szCs w:val="20"/>
                <w:lang w:val="en-NZ"/>
              </w:rPr>
              <w:t>’</w:t>
            </w:r>
            <w:r w:rsidR="00A13513"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experience</w:t>
            </w:r>
            <w:r w:rsidR="00F50A25">
              <w:rPr>
                <w:rFonts w:ascii="Arial" w:hAnsi="Arial" w:cs="Arial"/>
                <w:sz w:val="20"/>
                <w:szCs w:val="20"/>
                <w:lang w:val="en-NZ"/>
              </w:rPr>
              <w:t>.</w:t>
            </w:r>
          </w:p>
          <w:p w14:paraId="4019F5E8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5 </w:t>
            </w:r>
            <w:r w:rsidR="00A13513" w:rsidRPr="00B03E3A">
              <w:rPr>
                <w:rFonts w:ascii="Arial" w:hAnsi="Arial" w:cs="Arial"/>
                <w:sz w:val="20"/>
                <w:szCs w:val="20"/>
                <w:lang w:val="en-NZ"/>
              </w:rPr>
              <w:t>years’ experience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in Microsoft SQL Server Database with SQL Server 2012/2008/2005</w:t>
            </w:r>
          </w:p>
          <w:p w14:paraId="3EFB97A1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2 year</w:t>
            </w:r>
            <w:r w:rsidR="008D1991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of experience in developing application using Java, PHP</w:t>
            </w:r>
          </w:p>
          <w:p w14:paraId="54F4C6DD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2 </w:t>
            </w:r>
            <w:r w:rsidR="00A13513" w:rsidRPr="00B03E3A">
              <w:rPr>
                <w:rFonts w:ascii="Arial" w:hAnsi="Arial" w:cs="Arial"/>
                <w:sz w:val="20"/>
                <w:szCs w:val="20"/>
                <w:lang w:val="en-NZ"/>
              </w:rPr>
              <w:t>year</w:t>
            </w:r>
            <w:r w:rsidR="00A13513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  <w:r w:rsidR="00A13513" w:rsidRPr="00B03E3A">
              <w:rPr>
                <w:rFonts w:ascii="Arial" w:hAnsi="Arial" w:cs="Arial"/>
                <w:sz w:val="20"/>
                <w:szCs w:val="20"/>
                <w:lang w:val="en-NZ"/>
              </w:rPr>
              <w:t>’ experience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in DevOp: AWS Cloud, CICD, Kubernete…</w:t>
            </w:r>
          </w:p>
          <w:p w14:paraId="4D7E0226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Experiences in developing Web development using HTML5, CSS3, JavaScript, JQuery, Ajax, JSON, AngularJs. ReactJs …</w:t>
            </w:r>
          </w:p>
          <w:p w14:paraId="76253AED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Experience</w:t>
            </w:r>
            <w:r w:rsidR="00C36A2E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in Source code system management: SVN/Git/TFS.</w:t>
            </w:r>
          </w:p>
          <w:p w14:paraId="0D528F1C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Experience</w:t>
            </w:r>
            <w:r w:rsidR="00C36A2E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in </w:t>
            </w:r>
            <w:r w:rsidR="00E2135A" w:rsidRPr="00B03E3A">
              <w:rPr>
                <w:rFonts w:ascii="Arial" w:hAnsi="Arial" w:cs="Arial"/>
                <w:sz w:val="20"/>
                <w:szCs w:val="20"/>
                <w:lang w:val="en-NZ"/>
              </w:rPr>
              <w:t>analysing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and designing database, system.</w:t>
            </w:r>
          </w:p>
          <w:p w14:paraId="3348E623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Experience</w:t>
            </w:r>
            <w:r w:rsidR="00C36A2E">
              <w:rPr>
                <w:rFonts w:ascii="Arial" w:hAnsi="Arial" w:cs="Arial"/>
                <w:sz w:val="20"/>
                <w:szCs w:val="20"/>
                <w:lang w:val="en-NZ"/>
              </w:rPr>
              <w:t>s</w:t>
            </w: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 xml:space="preserve"> in design pattern, OOD and SOLID.</w:t>
            </w:r>
          </w:p>
          <w:p w14:paraId="0EB192B4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Proficient in continuous integration and continuous delivery.(CICD + QCM)</w:t>
            </w:r>
          </w:p>
          <w:p w14:paraId="4D55A987" w14:textId="77777777" w:rsid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Proficient in  Docker for application deployment</w:t>
            </w:r>
          </w:p>
          <w:p w14:paraId="6A558B57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Ability to work well in team.</w:t>
            </w:r>
          </w:p>
          <w:p w14:paraId="6ECF66A3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Proven ability to work under pressure.</w:t>
            </w:r>
          </w:p>
          <w:p w14:paraId="25A179D8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Good communication skill.</w:t>
            </w:r>
          </w:p>
          <w:p w14:paraId="3ECC2C69" w14:textId="77777777" w:rsidR="00B03E3A" w:rsidRPr="00B03E3A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Good at Reading &amp; Writing English.</w:t>
            </w:r>
          </w:p>
          <w:p w14:paraId="39D082EC" w14:textId="77777777" w:rsidR="00904F00" w:rsidRPr="00361934" w:rsidRDefault="00B03E3A" w:rsidP="00B03E3A">
            <w:pPr>
              <w:numPr>
                <w:ilvl w:val="0"/>
                <w:numId w:val="2"/>
              </w:numPr>
              <w:spacing w:before="96"/>
              <w:rPr>
                <w:rFonts w:ascii="Arial" w:hAnsi="Arial" w:cs="Arial"/>
                <w:sz w:val="20"/>
                <w:szCs w:val="20"/>
                <w:lang w:val="en-NZ"/>
              </w:rPr>
            </w:pPr>
            <w:r w:rsidRPr="00B03E3A">
              <w:rPr>
                <w:rFonts w:ascii="Arial" w:hAnsi="Arial" w:cs="Arial"/>
                <w:sz w:val="20"/>
                <w:szCs w:val="20"/>
                <w:lang w:val="en-NZ"/>
              </w:rPr>
              <w:t>Self-learning and approach new technology quickly.</w:t>
            </w:r>
          </w:p>
        </w:tc>
        <w:tc>
          <w:tcPr>
            <w:tcW w:w="755" w:type="dxa"/>
            <w:gridSpan w:val="2"/>
            <w:shd w:val="clear" w:color="auto" w:fill="auto"/>
          </w:tcPr>
          <w:p w14:paraId="0F3B7C37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1EFFC3B1" w14:textId="77777777" w:rsidTr="000F2744">
        <w:tc>
          <w:tcPr>
            <w:tcW w:w="9108" w:type="dxa"/>
            <w:shd w:val="clear" w:color="auto" w:fill="auto"/>
          </w:tcPr>
          <w:p w14:paraId="7515FCC3" w14:textId="77777777" w:rsidR="00270AE3" w:rsidRDefault="00270AE3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678EC856" w14:textId="77777777" w:rsidR="00F342A2" w:rsidRDefault="00F342A2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6BA8830D" w14:textId="77777777" w:rsidR="00B03E3A" w:rsidRDefault="00B03E3A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3AB87492" w14:textId="77777777" w:rsidR="00B03E3A" w:rsidRDefault="00B03E3A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515CDFC7" w14:textId="77777777" w:rsidR="00B03E3A" w:rsidRDefault="00B03E3A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7301ADDB" w14:textId="77777777" w:rsidR="00B03E3A" w:rsidRDefault="00B03E3A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p w14:paraId="22779F39" w14:textId="77777777" w:rsidR="00B03E3A" w:rsidRDefault="00B03E3A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dxa"/>
            <w:gridSpan w:val="2"/>
            <w:shd w:val="clear" w:color="auto" w:fill="auto"/>
          </w:tcPr>
          <w:p w14:paraId="62242080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3432D74F" w14:textId="77777777" w:rsidTr="000F2744">
        <w:tc>
          <w:tcPr>
            <w:tcW w:w="9108" w:type="dxa"/>
            <w:shd w:val="clear" w:color="auto" w:fill="EBE4EC"/>
          </w:tcPr>
          <w:p w14:paraId="55031413" w14:textId="77777777" w:rsidR="00270AE3" w:rsidRDefault="00E23DAF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EDUCATION</w:t>
            </w:r>
          </w:p>
        </w:tc>
        <w:tc>
          <w:tcPr>
            <w:tcW w:w="755" w:type="dxa"/>
            <w:gridSpan w:val="2"/>
            <w:shd w:val="clear" w:color="auto" w:fill="auto"/>
          </w:tcPr>
          <w:p w14:paraId="7225EE46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31D149EA" w14:textId="77777777" w:rsidTr="000F2744">
        <w:tblPrEx>
          <w:tblCellMar>
            <w:left w:w="108" w:type="dxa"/>
            <w:right w:w="108" w:type="dxa"/>
          </w:tblCellMar>
        </w:tblPrEx>
        <w:trPr>
          <w:trHeight w:val="710"/>
        </w:trPr>
        <w:tc>
          <w:tcPr>
            <w:tcW w:w="9624" w:type="dxa"/>
            <w:gridSpan w:val="2"/>
            <w:shd w:val="clear" w:color="auto" w:fill="auto"/>
          </w:tcPr>
          <w:p w14:paraId="1D7AD07C" w14:textId="77777777" w:rsidR="00270AE3" w:rsidRDefault="00270AE3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97"/>
              <w:gridCol w:w="6553"/>
            </w:tblGrid>
            <w:tr w:rsidR="00270AE3" w14:paraId="46812EF7" w14:textId="77777777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0B9CF646" w14:textId="77777777" w:rsidR="00270AE3" w:rsidRDefault="00270AE3">
                  <w:pPr>
                    <w:spacing w:before="96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From: </w:t>
                  </w:r>
                  <w:r w:rsidR="00FE1A54">
                    <w:rPr>
                      <w:rFonts w:ascii="Arial" w:hAnsi="Arial" w:cs="Arial"/>
                      <w:sz w:val="20"/>
                      <w:szCs w:val="20"/>
                    </w:rPr>
                    <w:t>2007</w:t>
                  </w:r>
                </w:p>
                <w:p w14:paraId="1FA08B03" w14:textId="77777777" w:rsidR="00270AE3" w:rsidRDefault="00270AE3">
                  <w:pPr>
                    <w:spacing w:before="9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To: 201</w:t>
                  </w:r>
                  <w:r w:rsidR="00FE1A54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5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6D01B2AD" w14:textId="77777777" w:rsidR="0058461F" w:rsidRPr="00FE1A54" w:rsidRDefault="00523F71">
                  <w:pPr>
                    <w:spacing w:before="9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Sep</w:t>
                  </w:r>
                </w:p>
                <w:p w14:paraId="753086B6" w14:textId="77777777" w:rsidR="00284A2F" w:rsidRPr="009914C9" w:rsidRDefault="00FE1A54" w:rsidP="00284A2F">
                  <w:pPr>
                    <w:rPr>
                      <w:i/>
                    </w:rPr>
                  </w:pPr>
                  <w:r>
                    <w:rPr>
                      <w:i/>
                    </w:rPr>
                    <w:t>Software engineer</w:t>
                  </w:r>
                </w:p>
                <w:p w14:paraId="61ACFBA9" w14:textId="77777777" w:rsidR="00284A2F" w:rsidRPr="00843C82" w:rsidRDefault="00284A2F" w:rsidP="00843C82">
                  <w:pPr>
                    <w:pStyle w:val="13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"/>
                    </w:rPr>
                  </w:pPr>
                  <w:r w:rsidRPr="00284A2F">
                    <w:rPr>
                      <w:rFonts w:ascii="Arial" w:hAnsi="Arial" w:cs="Arial"/>
                      <w:sz w:val="20"/>
                      <w:szCs w:val="20"/>
                    </w:rPr>
                    <w:t>Grade: Good.</w:t>
                  </w:r>
                </w:p>
                <w:p w14:paraId="443F72DD" w14:textId="77777777" w:rsidR="00843C82" w:rsidRDefault="00843C82" w:rsidP="00843C82">
                  <w:pPr>
                    <w:pStyle w:val="13"/>
                    <w:numPr>
                      <w:ilvl w:val="0"/>
                      <w:numId w:val="7"/>
                    </w:numPr>
                    <w:spacing w:line="240" w:lineRule="auto"/>
                    <w:rPr>
                      <w:rStyle w:val="shorttext"/>
                      <w:rFonts w:ascii="Arial" w:hAnsi="Arial" w:cs="Arial"/>
                      <w:sz w:val="20"/>
                      <w:szCs w:val="20"/>
                      <w:lang w:val="en"/>
                    </w:rPr>
                  </w:pPr>
                  <w:r w:rsidRPr="00284A2F">
                    <w:rPr>
                      <w:rFonts w:ascii="Arial" w:hAnsi="Arial" w:cs="Arial"/>
                      <w:sz w:val="20"/>
                      <w:szCs w:val="20"/>
                    </w:rPr>
                    <w:t xml:space="preserve">Program: </w:t>
                  </w:r>
                  <w:r w:rsidR="00FE1A54">
                    <w:rPr>
                      <w:rFonts w:ascii="Arial" w:hAnsi="Arial" w:cs="Arial"/>
                      <w:sz w:val="20"/>
                      <w:szCs w:val="20"/>
                    </w:rPr>
                    <w:t>full time</w:t>
                  </w:r>
                  <w:r w:rsidRPr="00284A2F">
                    <w:rPr>
                      <w:rStyle w:val="shorttext"/>
                      <w:rFonts w:ascii="Arial" w:hAnsi="Arial" w:cs="Arial"/>
                      <w:sz w:val="20"/>
                      <w:szCs w:val="20"/>
                      <w:lang w:val="en"/>
                    </w:rPr>
                    <w:t>.</w:t>
                  </w:r>
                </w:p>
                <w:p w14:paraId="51265469" w14:textId="77777777" w:rsidR="00270AE3" w:rsidRPr="00843C82" w:rsidRDefault="00FE1A54" w:rsidP="00FE1A54">
                  <w:pPr>
                    <w:pStyle w:val="13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Arial" w:hAnsi="Arial" w:cs="Arial"/>
                      <w:sz w:val="20"/>
                      <w:szCs w:val="20"/>
                      <w:lang w:val="en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Grade Point Average: 2</w:t>
                  </w:r>
                  <w:r w:rsidR="00843C82" w:rsidRPr="00284A2F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843C82" w:rsidRPr="00284A2F">
                    <w:rPr>
                      <w:rFonts w:ascii="Arial" w:hAnsi="Arial" w:cs="Arial"/>
                      <w:sz w:val="20"/>
                      <w:szCs w:val="20"/>
                    </w:rPr>
                    <w:t xml:space="preserve"> out of 4.0.</w:t>
                  </w:r>
                </w:p>
              </w:tc>
            </w:tr>
            <w:tr w:rsidR="00FE1A54" w14:paraId="4717411B" w14:textId="77777777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64F38601" w14:textId="77777777" w:rsidR="00FE1A54" w:rsidRDefault="00FE1A54">
                  <w:pPr>
                    <w:spacing w:before="96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From: 2017</w:t>
                  </w:r>
                </w:p>
                <w:p w14:paraId="6D68D11E" w14:textId="77777777" w:rsidR="00FE1A54" w:rsidRDefault="00FE1A54">
                  <w:pPr>
                    <w:spacing w:before="96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To: 2017</w:t>
                  </w:r>
                </w:p>
                <w:p w14:paraId="692B564B" w14:textId="77777777" w:rsidR="00FE1A54" w:rsidRDefault="00FE1A54">
                  <w:pPr>
                    <w:spacing w:before="9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5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3E9A78C0" w14:textId="77777777" w:rsidR="00FE1A54" w:rsidRPr="00B03E3A" w:rsidRDefault="00FE1A54" w:rsidP="00FE1A54">
                  <w:pPr>
                    <w:spacing w:before="9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AWS CERTIFICATION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</w:r>
                  <w:r w:rsidRPr="00FE1A54">
                    <w:rPr>
                      <w:i/>
                    </w:rPr>
                    <w:t>AWS SA Associate Certification.</w:t>
                  </w:r>
                </w:p>
              </w:tc>
            </w:tr>
          </w:tbl>
          <w:p w14:paraId="62297D1A" w14:textId="77777777" w:rsidR="00270AE3" w:rsidRDefault="00270AE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B1358B" w14:textId="77777777" w:rsidR="009A61BA" w:rsidRDefault="009A61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6560134C" w14:textId="77777777" w:rsidR="00270AE3" w:rsidRDefault="00270AE3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13926F3C" w14:textId="77777777" w:rsidTr="000F2744">
        <w:tc>
          <w:tcPr>
            <w:tcW w:w="9108" w:type="dxa"/>
            <w:shd w:val="clear" w:color="auto" w:fill="EBE4EC"/>
          </w:tcPr>
          <w:p w14:paraId="450D60C9" w14:textId="77777777" w:rsidR="00270AE3" w:rsidRDefault="00270AE3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WORK EXPERIENCE</w:t>
            </w:r>
          </w:p>
        </w:tc>
        <w:tc>
          <w:tcPr>
            <w:tcW w:w="755" w:type="dxa"/>
            <w:gridSpan w:val="2"/>
            <w:shd w:val="clear" w:color="auto" w:fill="auto"/>
          </w:tcPr>
          <w:p w14:paraId="2D46E380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0AE3" w14:paraId="667382D3" w14:textId="77777777" w:rsidTr="000F2744">
        <w:tblPrEx>
          <w:tblCellMar>
            <w:left w:w="108" w:type="dxa"/>
            <w:right w:w="108" w:type="dxa"/>
          </w:tblCellMar>
        </w:tblPrEx>
        <w:tc>
          <w:tcPr>
            <w:tcW w:w="9624" w:type="dxa"/>
            <w:gridSpan w:val="2"/>
            <w:shd w:val="clear" w:color="auto" w:fill="auto"/>
          </w:tcPr>
          <w:p w14:paraId="73C1FA14" w14:textId="77777777" w:rsidR="00270AE3" w:rsidRDefault="00270AE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07"/>
              <w:gridCol w:w="6653"/>
            </w:tblGrid>
            <w:tr w:rsidR="003F37C7" w14:paraId="2F3FB0B4" w14:textId="77777777">
              <w:trPr>
                <w:trHeight w:val="578"/>
              </w:trPr>
              <w:tc>
                <w:tcPr>
                  <w:tcW w:w="240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73A3D4B0" w14:textId="77777777" w:rsidR="003F37C7" w:rsidRDefault="00B70577" w:rsidP="003F37C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From: 5/2018</w:t>
                  </w:r>
                </w:p>
                <w:p w14:paraId="6F2354DA" w14:textId="77777777" w:rsidR="003F37C7" w:rsidRDefault="003F37C7" w:rsidP="003F37C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To:  now</w:t>
                  </w:r>
                </w:p>
              </w:tc>
              <w:tc>
                <w:tcPr>
                  <w:tcW w:w="66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397B2535" w14:textId="77777777" w:rsidR="003F37C7" w:rsidRDefault="003F37C7" w:rsidP="003F37C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Company:</w:t>
                  </w:r>
                  <w:r>
                    <w:rPr>
                      <w:rFonts w:ascii="Tahoma" w:hAnsi="Tahoma" w:cs="Tahoma"/>
                      <w:b/>
                      <w:sz w:val="20"/>
                    </w:rPr>
                    <w:t xml:space="preserve"> CMC Global</w:t>
                  </w:r>
                </w:p>
                <w:p w14:paraId="444F3F64" w14:textId="77777777" w:rsidR="003F37C7" w:rsidRDefault="003F37C7" w:rsidP="003F37C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Work as a technical leader</w:t>
                  </w:r>
                </w:p>
              </w:tc>
            </w:tr>
            <w:tr w:rsidR="00BE108D" w14:paraId="386C6D63" w14:textId="77777777">
              <w:trPr>
                <w:trHeight w:val="578"/>
              </w:trPr>
              <w:tc>
                <w:tcPr>
                  <w:tcW w:w="240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96AA6E8" w14:textId="77777777" w:rsidR="00BE108D" w:rsidRDefault="00BE108D" w:rsidP="00270AE3">
                  <w:pPr>
                    <w:rPr>
                      <w:rFonts w:ascii="Tahoma" w:hAnsi="Tahoma" w:cs="Tahoma"/>
                      <w:sz w:val="20"/>
                    </w:rPr>
                  </w:pPr>
                  <w:bookmarkStart w:id="0" w:name="OLE_LINK5"/>
                  <w:bookmarkStart w:id="1" w:name="OLE_LINK6"/>
                  <w:r>
                    <w:rPr>
                      <w:rFonts w:ascii="Tahoma" w:hAnsi="Tahoma" w:cs="Tahoma"/>
                      <w:sz w:val="20"/>
                    </w:rPr>
                    <w:t xml:space="preserve">From: </w:t>
                  </w:r>
                  <w:r w:rsidR="004F190F">
                    <w:rPr>
                      <w:rFonts w:ascii="Tahoma" w:hAnsi="Tahoma" w:cs="Tahoma"/>
                      <w:sz w:val="20"/>
                    </w:rPr>
                    <w:t>6</w:t>
                  </w:r>
                  <w:r>
                    <w:rPr>
                      <w:rFonts w:ascii="Tahoma" w:hAnsi="Tahoma" w:cs="Tahoma"/>
                      <w:sz w:val="20"/>
                    </w:rPr>
                    <w:t>/201</w:t>
                  </w:r>
                  <w:r w:rsidR="00445717">
                    <w:rPr>
                      <w:rFonts w:ascii="Tahoma" w:hAnsi="Tahoma" w:cs="Tahoma"/>
                      <w:sz w:val="20"/>
                    </w:rPr>
                    <w:t>6</w:t>
                  </w:r>
                </w:p>
                <w:p w14:paraId="4B91F0FD" w14:textId="77777777" w:rsidR="00BE108D" w:rsidRDefault="00BE108D" w:rsidP="00C72D92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To:  </w:t>
                  </w:r>
                  <w:r w:rsidR="003F37C7">
                    <w:rPr>
                      <w:rFonts w:ascii="Tahoma" w:hAnsi="Tahoma" w:cs="Tahoma"/>
                      <w:sz w:val="20"/>
                    </w:rPr>
                    <w:t>5</w:t>
                  </w:r>
                  <w:r>
                    <w:rPr>
                      <w:rFonts w:ascii="Tahoma" w:hAnsi="Tahoma" w:cs="Tahoma"/>
                      <w:sz w:val="20"/>
                    </w:rPr>
                    <w:t>/201</w:t>
                  </w:r>
                  <w:r w:rsidR="00445717">
                    <w:rPr>
                      <w:rFonts w:ascii="Tahoma" w:hAnsi="Tahoma" w:cs="Tahoma"/>
                      <w:sz w:val="20"/>
                    </w:rPr>
                    <w:t>8</w:t>
                  </w:r>
                  <w:bookmarkEnd w:id="0"/>
                  <w:bookmarkEnd w:id="1"/>
                </w:p>
              </w:tc>
              <w:tc>
                <w:tcPr>
                  <w:tcW w:w="66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38D70A87" w14:textId="77777777" w:rsidR="00BE108D" w:rsidRDefault="00BE108D" w:rsidP="00270AE3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Company:</w:t>
                  </w:r>
                  <w:r>
                    <w:rPr>
                      <w:rFonts w:ascii="Tahoma" w:hAnsi="Tahoma" w:cs="Tahoma"/>
                      <w:b/>
                      <w:sz w:val="20"/>
                    </w:rPr>
                    <w:t xml:space="preserve"> </w:t>
                  </w:r>
                  <w:r w:rsidR="00714B5E">
                    <w:rPr>
                      <w:rFonts w:ascii="Tahoma" w:hAnsi="Tahoma" w:cs="Tahoma"/>
                      <w:b/>
                      <w:sz w:val="20"/>
                    </w:rPr>
                    <w:t>FPT software</w:t>
                  </w:r>
                </w:p>
                <w:p w14:paraId="2CBBB71C" w14:textId="77777777" w:rsidR="00BE108D" w:rsidRDefault="00BE108D" w:rsidP="00D4105D">
                  <w:r>
                    <w:rPr>
                      <w:rFonts w:ascii="Tahoma" w:hAnsi="Tahoma" w:cs="Tahoma"/>
                      <w:sz w:val="20"/>
                    </w:rPr>
                    <w:t xml:space="preserve">Work as a </w:t>
                  </w:r>
                  <w:r w:rsidR="009A61BA" w:rsidRPr="009A61BA">
                    <w:rPr>
                      <w:rFonts w:ascii="Tahoma" w:hAnsi="Tahoma" w:cs="Tahoma"/>
                      <w:sz w:val="20"/>
                    </w:rPr>
                    <w:t>Software Engineer</w:t>
                  </w:r>
                </w:p>
              </w:tc>
            </w:tr>
            <w:tr w:rsidR="00BE108D" w14:paraId="1B67C4C8" w14:textId="77777777">
              <w:trPr>
                <w:trHeight w:val="578"/>
              </w:trPr>
              <w:tc>
                <w:tcPr>
                  <w:tcW w:w="240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2AD3BFE" w14:textId="77777777" w:rsidR="00BE108D" w:rsidRDefault="0044571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From: 4</w:t>
                  </w:r>
                  <w:r w:rsidR="00BE108D">
                    <w:rPr>
                      <w:rFonts w:ascii="Tahoma" w:hAnsi="Tahoma" w:cs="Tahoma"/>
                      <w:sz w:val="20"/>
                    </w:rPr>
                    <w:t>/201</w:t>
                  </w:r>
                  <w:r w:rsidR="000C6FE0">
                    <w:rPr>
                      <w:rFonts w:ascii="Tahoma" w:hAnsi="Tahoma" w:cs="Tahoma"/>
                      <w:sz w:val="20"/>
                    </w:rPr>
                    <w:t>5</w:t>
                  </w:r>
                </w:p>
                <w:p w14:paraId="3AE34EA0" w14:textId="77777777" w:rsidR="00BE108D" w:rsidRDefault="00D02E86" w:rsidP="00612B17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To:  6</w:t>
                  </w:r>
                  <w:r w:rsidR="00BE108D">
                    <w:rPr>
                      <w:rFonts w:ascii="Tahoma" w:hAnsi="Tahoma" w:cs="Tahoma"/>
                      <w:sz w:val="20"/>
                    </w:rPr>
                    <w:t>/201</w:t>
                  </w:r>
                  <w:r w:rsidR="00445717">
                    <w:rPr>
                      <w:rFonts w:ascii="Tahoma" w:hAnsi="Tahoma" w:cs="Tahoma"/>
                      <w:sz w:val="20"/>
                    </w:rPr>
                    <w:t>6</w:t>
                  </w:r>
                </w:p>
              </w:tc>
              <w:tc>
                <w:tcPr>
                  <w:tcW w:w="66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3D4C1150" w14:textId="77777777" w:rsidR="00BE108D" w:rsidRDefault="00BE108D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Company:</w:t>
                  </w:r>
                  <w:r>
                    <w:rPr>
                      <w:rFonts w:ascii="Tahoma" w:hAnsi="Tahoma" w:cs="Tahoma"/>
                      <w:b/>
                      <w:sz w:val="20"/>
                    </w:rPr>
                    <w:t xml:space="preserve"> </w:t>
                  </w:r>
                  <w:r w:rsidR="00714B5E">
                    <w:rPr>
                      <w:rFonts w:ascii="Tahoma" w:hAnsi="Tahoma" w:cs="Tahoma"/>
                      <w:b/>
                      <w:sz w:val="20"/>
                    </w:rPr>
                    <w:t>Nextop asia</w:t>
                  </w:r>
                </w:p>
                <w:p w14:paraId="2A4104F4" w14:textId="77777777" w:rsidR="00BE108D" w:rsidRDefault="00BE108D" w:rsidP="00D4105D">
                  <w:r>
                    <w:rPr>
                      <w:rFonts w:ascii="Tahoma" w:hAnsi="Tahoma" w:cs="Tahoma"/>
                      <w:sz w:val="20"/>
                    </w:rPr>
                    <w:t xml:space="preserve">Work as a </w:t>
                  </w:r>
                  <w:bookmarkStart w:id="2" w:name="OLE_LINK10"/>
                  <w:bookmarkStart w:id="3" w:name="OLE_LINK11"/>
                  <w:r>
                    <w:rPr>
                      <w:rFonts w:ascii="Tahoma" w:hAnsi="Tahoma" w:cs="Tahoma"/>
                      <w:sz w:val="20"/>
                    </w:rPr>
                    <w:t>Software Enginee</w:t>
                  </w:r>
                  <w:r w:rsidR="00D4105D">
                    <w:rPr>
                      <w:rFonts w:ascii="Tahoma" w:hAnsi="Tahoma" w:cs="Tahoma"/>
                      <w:sz w:val="20"/>
                    </w:rPr>
                    <w:t>r</w:t>
                  </w:r>
                  <w:bookmarkEnd w:id="2"/>
                  <w:bookmarkEnd w:id="3"/>
                </w:p>
              </w:tc>
            </w:tr>
            <w:tr w:rsidR="000C6FE0" w14:paraId="520A6FBF" w14:textId="77777777">
              <w:trPr>
                <w:trHeight w:val="578"/>
              </w:trPr>
              <w:tc>
                <w:tcPr>
                  <w:tcW w:w="240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76F4F2B6" w14:textId="77777777" w:rsidR="000C6FE0" w:rsidRDefault="000C6FE0" w:rsidP="000C6FE0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From: 4/2013</w:t>
                  </w:r>
                </w:p>
                <w:p w14:paraId="2E1029F4" w14:textId="77777777" w:rsidR="000C6FE0" w:rsidRDefault="000C6FE0" w:rsidP="000C6FE0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To:  4/2015</w:t>
                  </w:r>
                </w:p>
              </w:tc>
              <w:tc>
                <w:tcPr>
                  <w:tcW w:w="665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3D26369B" w14:textId="77777777" w:rsidR="000C6FE0" w:rsidRDefault="000C6FE0" w:rsidP="000C6FE0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Company:</w:t>
                  </w:r>
                  <w:r>
                    <w:rPr>
                      <w:rFonts w:ascii="Tahoma" w:hAnsi="Tahoma" w:cs="Tahoma"/>
                      <w:b/>
                      <w:sz w:val="20"/>
                    </w:rPr>
                    <w:t xml:space="preserve"> </w:t>
                  </w:r>
                  <w:r>
                    <w:rPr>
                      <w:b/>
                    </w:rPr>
                    <w:t>VTC intecom</w:t>
                  </w:r>
                  <w:r w:rsidRPr="00D43E19">
                    <w:rPr>
                      <w:b/>
                    </w:rPr>
                    <w:t xml:space="preserve"> (</w:t>
                  </w:r>
                  <w:r>
                    <w:rPr>
                      <w:b/>
                    </w:rPr>
                    <w:t>VTC</w:t>
                  </w:r>
                  <w:r w:rsidRPr="00D43E19">
                    <w:rPr>
                      <w:b/>
                    </w:rPr>
                    <w:t>)</w:t>
                  </w:r>
                </w:p>
                <w:p w14:paraId="7E099E4A" w14:textId="77777777" w:rsidR="000C6FE0" w:rsidRDefault="000C6FE0" w:rsidP="000C6FE0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Work as a Software Engineer</w:t>
                  </w:r>
                </w:p>
              </w:tc>
            </w:tr>
          </w:tbl>
          <w:p w14:paraId="756DDDC2" w14:textId="77777777" w:rsidR="009A61BA" w:rsidRDefault="009A61BA">
            <w:pPr>
              <w:rPr>
                <w:rFonts w:cs="Arial"/>
              </w:rPr>
            </w:pPr>
          </w:p>
        </w:tc>
        <w:tc>
          <w:tcPr>
            <w:tcW w:w="239" w:type="dxa"/>
            <w:shd w:val="clear" w:color="auto" w:fill="auto"/>
          </w:tcPr>
          <w:p w14:paraId="12E1407C" w14:textId="77777777" w:rsidR="00270AE3" w:rsidRDefault="00270AE3">
            <w:pPr>
              <w:pStyle w:val="a6"/>
              <w:snapToGrid w:val="0"/>
              <w:spacing w:before="20" w:after="20"/>
              <w:ind w:left="72"/>
              <w:jc w:val="left"/>
            </w:pPr>
          </w:p>
        </w:tc>
      </w:tr>
    </w:tbl>
    <w:p w14:paraId="786ED82D" w14:textId="77777777" w:rsidR="00270AE3" w:rsidRDefault="00270AE3"/>
    <w:p w14:paraId="4F683C65" w14:textId="77777777" w:rsidR="000D7A8F" w:rsidRDefault="000D7A8F"/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8"/>
        <w:gridCol w:w="665"/>
      </w:tblGrid>
      <w:tr w:rsidR="000D7A8F" w14:paraId="4F924E0F" w14:textId="77777777" w:rsidTr="00C079EE">
        <w:tc>
          <w:tcPr>
            <w:tcW w:w="9198" w:type="dxa"/>
            <w:shd w:val="clear" w:color="auto" w:fill="EBE4EC"/>
          </w:tcPr>
          <w:p w14:paraId="6CE1C6E1" w14:textId="77777777" w:rsidR="000D7A8F" w:rsidRDefault="000D7A8F" w:rsidP="00C079EE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TECHNOLOGY AND SOFTWARE DEVELOPMENT SKILLS</w:t>
            </w:r>
          </w:p>
        </w:tc>
        <w:tc>
          <w:tcPr>
            <w:tcW w:w="665" w:type="dxa"/>
            <w:shd w:val="clear" w:color="auto" w:fill="auto"/>
          </w:tcPr>
          <w:p w14:paraId="2C979DED" w14:textId="77777777" w:rsidR="000D7A8F" w:rsidRDefault="000D7A8F" w:rsidP="00C079EE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981CC" w14:textId="77777777" w:rsidR="000D7A8F" w:rsidRDefault="000D7A8F" w:rsidP="000D7A8F">
      <w:pPr>
        <w:spacing w:before="96"/>
        <w:rPr>
          <w:rFonts w:ascii="Arial" w:hAnsi="Arial" w:cs="Arial"/>
          <w:sz w:val="20"/>
          <w:szCs w:val="20"/>
        </w:rPr>
      </w:pPr>
    </w:p>
    <w:tbl>
      <w:tblPr>
        <w:tblW w:w="9157" w:type="dxa"/>
        <w:tblInd w:w="118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380"/>
        <w:gridCol w:w="2777"/>
      </w:tblGrid>
      <w:tr w:rsidR="000D7A8F" w14:paraId="154CBAF9" w14:textId="77777777" w:rsidTr="00242942">
        <w:tc>
          <w:tcPr>
            <w:tcW w:w="915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853B9C" w14:textId="77777777" w:rsidR="000D7A8F" w:rsidRDefault="000D7A8F" w:rsidP="00C079EE">
            <w:r>
              <w:rPr>
                <w:rFonts w:ascii="Tahoma" w:hAnsi="Tahoma" w:cs="Tahoma"/>
                <w:b/>
                <w:color w:val="333333"/>
                <w:sz w:val="16"/>
                <w:szCs w:val="16"/>
              </w:rPr>
              <w:t>Level</w:t>
            </w:r>
            <w:r>
              <w:rPr>
                <w:rFonts w:ascii="Tahoma" w:hAnsi="Tahoma" w:cs="Tahoma"/>
                <w:color w:val="333333"/>
                <w:sz w:val="16"/>
                <w:szCs w:val="16"/>
              </w:rPr>
              <w:t xml:space="preserve">: 1-4 Aware (Basic, need to practice more); 5-7 Knowledgeable (Intermediate, can use it at work); 8-10 </w:t>
            </w:r>
            <w:bookmarkStart w:id="4" w:name="OLE_LINK2"/>
            <w:bookmarkStart w:id="5" w:name="OLE_LINK1"/>
            <w:r>
              <w:rPr>
                <w:rFonts w:ascii="Tahoma" w:hAnsi="Tahoma" w:cs="Tahoma"/>
                <w:color w:val="333333"/>
                <w:sz w:val="16"/>
                <w:szCs w:val="16"/>
              </w:rPr>
              <w:t xml:space="preserve">Proficient </w:t>
            </w:r>
            <w:bookmarkEnd w:id="4"/>
            <w:bookmarkEnd w:id="5"/>
            <w:r>
              <w:rPr>
                <w:rFonts w:ascii="Tahoma" w:hAnsi="Tahoma" w:cs="Tahoma"/>
                <w:color w:val="333333"/>
                <w:sz w:val="16"/>
                <w:szCs w:val="16"/>
              </w:rPr>
              <w:t>(Advanced, very good to use it at work)</w:t>
            </w:r>
          </w:p>
        </w:tc>
      </w:tr>
      <w:tr w:rsidR="000D7A8F" w14:paraId="0088E268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AD9A21" w14:textId="77777777" w:rsidR="000D7A8F" w:rsidRDefault="000D7A8F" w:rsidP="00C079EE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Competencies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DFEBC42" w14:textId="77777777" w:rsidR="000D7A8F" w:rsidRDefault="000D7A8F" w:rsidP="00C079EE">
            <w:pPr>
              <w:jc w:val="center"/>
            </w:pPr>
            <w:r>
              <w:rPr>
                <w:rFonts w:ascii="Tahoma" w:hAnsi="Tahoma" w:cs="Tahoma"/>
                <w:b/>
                <w:sz w:val="20"/>
              </w:rPr>
              <w:t>Level</w:t>
            </w:r>
          </w:p>
        </w:tc>
      </w:tr>
      <w:tr w:rsidR="00C36A2E" w14:paraId="04FBF588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626CA0" w14:textId="77777777" w:rsidR="00C36A2E" w:rsidRDefault="00C36A2E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.NET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0EDFC7C" w14:textId="77777777" w:rsidR="00C36A2E" w:rsidRDefault="00C36A2E" w:rsidP="00C079EE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A313A6" w14:paraId="553FDE97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072158" w14:textId="77777777" w:rsidR="00A313A6" w:rsidRDefault="00A313A6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C#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9971CFD" w14:textId="77777777" w:rsidR="00A313A6" w:rsidRDefault="00A313A6" w:rsidP="00C079EE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037361" w14:paraId="1BB72BEB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4B280A" w14:textId="77777777" w:rsidR="00037361" w:rsidRDefault="00037361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MSSQL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44BD1A9" w14:textId="77777777" w:rsidR="00037361" w:rsidRDefault="00037361" w:rsidP="00C079EE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0D7A8F" w14:paraId="5553F884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CA305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NodeJS, Express JS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A6F00D" w14:textId="77777777" w:rsidR="000D7A8F" w:rsidRDefault="000D7A8F" w:rsidP="00C079EE">
            <w:pPr>
              <w:jc w:val="center"/>
            </w:pPr>
            <w:bookmarkStart w:id="6" w:name="OLE_LINK4"/>
            <w:bookmarkStart w:id="7" w:name="OLE_LINK3"/>
            <w:r>
              <w:rPr>
                <w:rFonts w:ascii="Tahoma" w:hAnsi="Tahoma" w:cs="Tahoma"/>
                <w:sz w:val="20"/>
              </w:rPr>
              <w:t>Proficient</w:t>
            </w:r>
            <w:bookmarkEnd w:id="6"/>
            <w:bookmarkEnd w:id="7"/>
            <w:r>
              <w:rPr>
                <w:rFonts w:ascii="Tahoma" w:hAnsi="Tahoma" w:cs="Tahoma"/>
                <w:sz w:val="20"/>
              </w:rPr>
              <w:t>, 8/10</w:t>
            </w:r>
          </w:p>
        </w:tc>
      </w:tr>
      <w:tr w:rsidR="000D7A8F" w14:paraId="56B8BF76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71B8F9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MongoDB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2D1D3D7" w14:textId="77777777" w:rsidR="000D7A8F" w:rsidRDefault="00E35DD9" w:rsidP="00C079EE">
            <w:pPr>
              <w:jc w:val="center"/>
            </w:pPr>
            <w:bookmarkStart w:id="8" w:name="OLE_LINK38"/>
            <w:bookmarkStart w:id="9" w:name="OLE_LINK37"/>
            <w:r>
              <w:rPr>
                <w:rFonts w:ascii="Tahoma" w:hAnsi="Tahoma" w:cs="Tahoma"/>
                <w:sz w:val="20"/>
              </w:rPr>
              <w:t>Knowledgeable</w:t>
            </w:r>
            <w:r w:rsidR="0076577D">
              <w:rPr>
                <w:rFonts w:ascii="Tahoma" w:hAnsi="Tahoma" w:cs="Tahoma"/>
                <w:sz w:val="20"/>
              </w:rPr>
              <w:t>, 7</w:t>
            </w:r>
            <w:r w:rsidR="000D7A8F">
              <w:rPr>
                <w:rFonts w:ascii="Tahoma" w:hAnsi="Tahoma" w:cs="Tahoma"/>
                <w:sz w:val="20"/>
              </w:rPr>
              <w:t>/10</w:t>
            </w:r>
            <w:bookmarkEnd w:id="8"/>
            <w:bookmarkEnd w:id="9"/>
          </w:p>
        </w:tc>
      </w:tr>
      <w:tr w:rsidR="000D7A8F" w14:paraId="3EAB29F8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960257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SQL language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DE4695E" w14:textId="77777777" w:rsidR="000D7A8F" w:rsidRDefault="00E35DD9" w:rsidP="00C079EE">
            <w:pPr>
              <w:jc w:val="center"/>
            </w:pPr>
            <w:r>
              <w:rPr>
                <w:rFonts w:ascii="Tahoma" w:hAnsi="Tahoma" w:cs="Tahoma"/>
                <w:sz w:val="20"/>
              </w:rPr>
              <w:t>Proficient</w:t>
            </w:r>
            <w:r w:rsidR="000D7A8F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8</w:t>
            </w:r>
            <w:r w:rsidR="000D7A8F">
              <w:rPr>
                <w:rFonts w:ascii="Tahoma" w:hAnsi="Tahoma" w:cs="Tahoma"/>
                <w:sz w:val="20"/>
              </w:rPr>
              <w:t>/10</w:t>
            </w:r>
          </w:p>
        </w:tc>
      </w:tr>
      <w:tr w:rsidR="000D7A8F" w14:paraId="6A2F6F34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75DB72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CSS Framework Bootstrap, Angular Material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F7081C7" w14:textId="77777777" w:rsidR="000D7A8F" w:rsidRDefault="000D7A8F" w:rsidP="00C079EE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7/10 </w:t>
            </w:r>
          </w:p>
        </w:tc>
      </w:tr>
      <w:tr w:rsidR="000D7A8F" w14:paraId="361F131C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CA1BC5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design, HTML, CSS, JavaScript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C983466" w14:textId="77777777" w:rsidR="000D7A8F" w:rsidRDefault="00B50E74" w:rsidP="00B50E74">
            <w:pPr>
              <w:jc w:val="center"/>
            </w:pPr>
            <w:r>
              <w:rPr>
                <w:rFonts w:ascii="Tahoma" w:hAnsi="Tahoma" w:cs="Tahoma"/>
                <w:sz w:val="20"/>
              </w:rPr>
              <w:t>Knowledgeable</w:t>
            </w:r>
            <w:r w:rsidR="000D7A8F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7</w:t>
            </w:r>
            <w:r w:rsidR="000D7A8F">
              <w:rPr>
                <w:rFonts w:ascii="Tahoma" w:hAnsi="Tahoma" w:cs="Tahoma"/>
                <w:sz w:val="20"/>
              </w:rPr>
              <w:t xml:space="preserve">/10 </w:t>
            </w:r>
          </w:p>
        </w:tc>
      </w:tr>
      <w:tr w:rsidR="000D7A8F" w14:paraId="26815720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2CDBC8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Jquery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0F873DB" w14:textId="77777777" w:rsidR="000D7A8F" w:rsidRDefault="00E35DD9" w:rsidP="00C079EE">
            <w:pPr>
              <w:jc w:val="center"/>
            </w:pPr>
            <w:r>
              <w:rPr>
                <w:rFonts w:ascii="Tahoma" w:hAnsi="Tahoma" w:cs="Tahoma"/>
                <w:sz w:val="20"/>
              </w:rPr>
              <w:t>Knowledgeable</w:t>
            </w:r>
            <w:r w:rsidR="000D7A8F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7</w:t>
            </w:r>
            <w:r w:rsidR="000D7A8F">
              <w:rPr>
                <w:rFonts w:ascii="Tahoma" w:hAnsi="Tahoma" w:cs="Tahoma"/>
                <w:sz w:val="20"/>
              </w:rPr>
              <w:t>/10</w:t>
            </w:r>
          </w:p>
        </w:tc>
      </w:tr>
      <w:tr w:rsidR="006D7B19" w14:paraId="19A41DCA" w14:textId="77777777" w:rsidTr="00242942"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F833CD" w14:textId="77777777" w:rsidR="006D7B19" w:rsidRDefault="006D7B19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Java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E81CC2" w14:textId="77777777" w:rsidR="006D7B19" w:rsidRDefault="006D7B19" w:rsidP="00C079EE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Knowledgeable, 7/10</w:t>
            </w:r>
          </w:p>
        </w:tc>
      </w:tr>
      <w:tr w:rsidR="000D7A8F" w14:paraId="50E6DBFC" w14:textId="77777777" w:rsidTr="00242942"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1783A8" w14:textId="77777777" w:rsidR="000D7A8F" w:rsidRDefault="000D7A8F" w:rsidP="00C079E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Angular JS</w:t>
            </w:r>
            <w:r w:rsidR="00D730BF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22A37D" w14:textId="77777777" w:rsidR="000D7A8F" w:rsidRDefault="000D7A8F" w:rsidP="00C079EE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7/10 </w:t>
            </w:r>
          </w:p>
        </w:tc>
      </w:tr>
      <w:tr w:rsidR="00B50E74" w14:paraId="479B036E" w14:textId="77777777" w:rsidTr="00242942"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9229C3" w14:textId="77777777" w:rsidR="00B50E74" w:rsidRDefault="00B50E74" w:rsidP="00C30CDB">
            <w:pPr>
              <w:rPr>
                <w:rFonts w:ascii="Tahoma" w:hAnsi="Tahoma" w:cs="Tahoma"/>
                <w:sz w:val="20"/>
              </w:rPr>
            </w:pPr>
            <w:r w:rsidRPr="00B50E74">
              <w:rPr>
                <w:rFonts w:ascii="Tahoma" w:hAnsi="Tahoma" w:cs="Tahoma"/>
                <w:sz w:val="20"/>
              </w:rPr>
              <w:t>ReactJS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9590829" w14:textId="77777777" w:rsidR="00B50E74" w:rsidRDefault="00C30CDB" w:rsidP="00C079EE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C30CDB" w14:paraId="2C969AEF" w14:textId="77777777" w:rsidTr="00242942">
        <w:trPr>
          <w:trHeight w:val="272"/>
        </w:trPr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DF7A70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React Native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868EE9C" w14:textId="77777777" w:rsidR="00C30CDB" w:rsidRDefault="00C30CDB" w:rsidP="00C30CD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Knowledgeable, 7/10</w:t>
            </w:r>
          </w:p>
        </w:tc>
      </w:tr>
      <w:tr w:rsidR="00242942" w14:paraId="5923CBC3" w14:textId="77777777" w:rsidTr="00242942">
        <w:trPr>
          <w:trHeight w:val="299"/>
        </w:trPr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28882" w14:textId="77777777" w:rsidR="00242942" w:rsidRDefault="00242942" w:rsidP="00242942">
            <w:pPr>
              <w:tabs>
                <w:tab w:val="left" w:pos="2103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VueJs(VueX)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FBBA38" w14:textId="77777777" w:rsidR="00242942" w:rsidRDefault="00242942" w:rsidP="00C30CD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C30CDB" w14:paraId="16AB888F" w14:textId="77777777" w:rsidTr="00242942"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D4CD460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Services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C4D3B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C30CDB" w14:paraId="381B43B9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DA28B4C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 Socket, Socket IO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FC6C909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Proficient, 8/10 </w:t>
            </w:r>
          </w:p>
        </w:tc>
      </w:tr>
      <w:tr w:rsidR="00C30CDB" w14:paraId="1D60975C" w14:textId="77777777" w:rsidTr="00242942">
        <w:tc>
          <w:tcPr>
            <w:tcW w:w="63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901E7F4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Android</w:t>
            </w:r>
          </w:p>
        </w:tc>
        <w:tc>
          <w:tcPr>
            <w:tcW w:w="27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92C23A7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6/10 </w:t>
            </w:r>
          </w:p>
        </w:tc>
      </w:tr>
      <w:tr w:rsidR="00C30CDB" w14:paraId="50FB20BC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9B6829" w14:textId="77777777" w:rsidR="00C30CDB" w:rsidRDefault="001C3DF5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UML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DF7A829" w14:textId="77777777" w:rsidR="00C30CDB" w:rsidRDefault="00C30CDB" w:rsidP="00C30CDB">
            <w:pPr>
              <w:snapToGrid w:val="0"/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</w:t>
            </w:r>
            <w:r w:rsidR="002273D4">
              <w:rPr>
                <w:rFonts w:ascii="Tahoma" w:hAnsi="Tahoma" w:cs="Tahoma"/>
                <w:sz w:val="20"/>
              </w:rPr>
              <w:t>6</w:t>
            </w:r>
            <w:r>
              <w:rPr>
                <w:rFonts w:ascii="Tahoma" w:hAnsi="Tahoma" w:cs="Tahoma"/>
                <w:sz w:val="20"/>
              </w:rPr>
              <w:t>/10</w:t>
            </w:r>
          </w:p>
        </w:tc>
      </w:tr>
      <w:tr w:rsidR="00C30CDB" w14:paraId="3A48C76A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D239F3E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patterns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A0EA48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7/10 </w:t>
            </w:r>
          </w:p>
        </w:tc>
      </w:tr>
      <w:tr w:rsidR="00C30CDB" w14:paraId="3F686C04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16FFA2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Linux/Unix 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59A053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Proficient, 8/10 </w:t>
            </w:r>
          </w:p>
        </w:tc>
      </w:tr>
      <w:tr w:rsidR="00C30CDB" w14:paraId="436C3309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4A375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Development tools: A</w:t>
            </w:r>
            <w:r w:rsidR="00E2135A">
              <w:rPr>
                <w:rFonts w:ascii="Tahoma" w:hAnsi="Tahoma" w:cs="Tahoma"/>
                <w:sz w:val="20"/>
              </w:rPr>
              <w:t>ndroid Studio, Eclipse, NetBean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0FF765A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Proficient, 8/10 </w:t>
            </w:r>
          </w:p>
        </w:tc>
      </w:tr>
      <w:tr w:rsidR="00C30CDB" w14:paraId="274A0639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EEC008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GIT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A49ABA0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>Proficient, 8/10</w:t>
            </w:r>
          </w:p>
        </w:tc>
      </w:tr>
      <w:tr w:rsidR="00C30CDB" w14:paraId="05A1768A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DD7E2A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Analysis and design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53DF9B6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Proficient, 8/10 </w:t>
            </w:r>
          </w:p>
        </w:tc>
      </w:tr>
      <w:tr w:rsidR="00C30CDB" w14:paraId="359C5A10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4D412F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Software architectures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CA72A1" w14:textId="77777777" w:rsidR="00C30CDB" w:rsidRDefault="00C30CDB" w:rsidP="00C30CDB">
            <w:pPr>
              <w:jc w:val="center"/>
            </w:pPr>
            <w:r>
              <w:rPr>
                <w:rFonts w:ascii="Tahoma" w:hAnsi="Tahoma" w:cs="Tahoma"/>
                <w:sz w:val="20"/>
              </w:rPr>
              <w:t xml:space="preserve">Knowledgeable, 7/10 </w:t>
            </w:r>
          </w:p>
        </w:tc>
      </w:tr>
      <w:tr w:rsidR="00C30CDB" w14:paraId="2422635C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37EDE8" w14:textId="77777777" w:rsidR="00C30CDB" w:rsidRDefault="003F772B" w:rsidP="00C30C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AWS </w:t>
            </w:r>
            <w:r w:rsidR="00C30CDB" w:rsidRPr="00B50E74">
              <w:rPr>
                <w:rFonts w:ascii="Tahoma" w:hAnsi="Tahoma" w:cs="Tahoma"/>
                <w:sz w:val="20"/>
              </w:rPr>
              <w:t>Cloud Services</w:t>
            </w:r>
            <w:r w:rsidR="00C30CDB">
              <w:rPr>
                <w:rFonts w:ascii="Tahoma" w:hAnsi="Tahoma" w:cs="Tahoma"/>
                <w:sz w:val="20"/>
              </w:rPr>
              <w:t xml:space="preserve">: </w:t>
            </w:r>
          </w:p>
          <w:p w14:paraId="5EAEABCE" w14:textId="77777777" w:rsidR="00C30CDB" w:rsidRDefault="00C30CDB" w:rsidP="00C30CDB">
            <w:pPr>
              <w:numPr>
                <w:ilvl w:val="0"/>
                <w:numId w:val="14"/>
              </w:numPr>
              <w:rPr>
                <w:rFonts w:ascii="Tahoma" w:hAnsi="Tahoma" w:cs="Tahoma"/>
                <w:sz w:val="20"/>
              </w:rPr>
            </w:pPr>
            <w:r w:rsidRPr="00B50E74">
              <w:rPr>
                <w:rFonts w:ascii="Tahoma" w:hAnsi="Tahoma" w:cs="Tahoma"/>
                <w:sz w:val="20"/>
              </w:rPr>
              <w:t>VPC/EC2/ECS/S3/Glacier</w:t>
            </w:r>
          </w:p>
          <w:p w14:paraId="6E01E576" w14:textId="77777777" w:rsidR="00C30CDB" w:rsidRDefault="00C30CDB" w:rsidP="00C30CDB">
            <w:pPr>
              <w:numPr>
                <w:ilvl w:val="0"/>
                <w:numId w:val="14"/>
              </w:numPr>
              <w:rPr>
                <w:rFonts w:ascii="Tahoma" w:hAnsi="Tahoma" w:cs="Tahoma"/>
                <w:sz w:val="20"/>
              </w:rPr>
            </w:pPr>
            <w:r w:rsidRPr="00B50E74">
              <w:rPr>
                <w:rFonts w:ascii="Tahoma" w:hAnsi="Tahoma" w:cs="Tahoma"/>
                <w:sz w:val="20"/>
              </w:rPr>
              <w:t>AWS Lambda</w:t>
            </w:r>
          </w:p>
          <w:p w14:paraId="59CCC1B9" w14:textId="77777777" w:rsidR="00C30CDB" w:rsidRDefault="00C30CDB" w:rsidP="00C30CDB">
            <w:pPr>
              <w:numPr>
                <w:ilvl w:val="0"/>
                <w:numId w:val="14"/>
              </w:numPr>
              <w:rPr>
                <w:rFonts w:ascii="Tahoma" w:hAnsi="Tahoma" w:cs="Tahoma"/>
                <w:sz w:val="20"/>
              </w:rPr>
            </w:pPr>
            <w:r w:rsidRPr="00B50E74">
              <w:rPr>
                <w:rFonts w:ascii="Tahoma" w:hAnsi="Tahoma" w:cs="Tahoma"/>
                <w:sz w:val="20"/>
              </w:rPr>
              <w:t>AWS SES/SNS/SQS</w:t>
            </w:r>
          </w:p>
          <w:p w14:paraId="1F30B8BD" w14:textId="77777777" w:rsidR="00C30CDB" w:rsidRDefault="00C30CDB" w:rsidP="00C30CDB">
            <w:pPr>
              <w:numPr>
                <w:ilvl w:val="0"/>
                <w:numId w:val="14"/>
              </w:numPr>
              <w:rPr>
                <w:rFonts w:ascii="Tahoma" w:hAnsi="Tahoma" w:cs="Tahoma"/>
                <w:sz w:val="20"/>
              </w:rPr>
            </w:pPr>
            <w:r w:rsidRPr="00B50E74">
              <w:rPr>
                <w:rFonts w:ascii="Tahoma" w:hAnsi="Tahoma" w:cs="Tahoma"/>
                <w:sz w:val="20"/>
              </w:rPr>
              <w:t>AWS DynamoDB/RDS</w:t>
            </w:r>
            <w:r>
              <w:rPr>
                <w:rFonts w:ascii="Tahoma" w:hAnsi="Tahoma" w:cs="Tahoma"/>
                <w:sz w:val="20"/>
              </w:rPr>
              <w:t xml:space="preserve"> …</w:t>
            </w:r>
          </w:p>
          <w:p w14:paraId="2B2BFF08" w14:textId="77777777" w:rsidR="00C30CDB" w:rsidRDefault="00C30CDB" w:rsidP="00C30CD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1E39D9D" w14:textId="77777777" w:rsidR="00C30CDB" w:rsidRDefault="00C30CDB" w:rsidP="00C30CD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Knowledgeable, 7/10</w:t>
            </w:r>
          </w:p>
        </w:tc>
      </w:tr>
      <w:tr w:rsidR="00C30CDB" w14:paraId="12410B56" w14:textId="77777777" w:rsidTr="00242942">
        <w:tc>
          <w:tcPr>
            <w:tcW w:w="6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A734C" w14:textId="77777777" w:rsidR="00C30CDB" w:rsidRPr="00B50E74" w:rsidRDefault="00C00041" w:rsidP="00C00041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CI/CD, </w:t>
            </w:r>
            <w:r w:rsidR="00C30CDB" w:rsidRPr="00B50E74">
              <w:rPr>
                <w:rFonts w:ascii="Tahoma" w:hAnsi="Tahoma" w:cs="Tahoma"/>
                <w:sz w:val="20"/>
              </w:rPr>
              <w:t xml:space="preserve">Docker, </w:t>
            </w:r>
            <w:r w:rsidR="00C30CDB" w:rsidRPr="00B50E74">
              <w:rPr>
                <w:rFonts w:ascii="Tahoma" w:hAnsi="Tahoma" w:cs="Tahoma"/>
                <w:sz w:val="20"/>
                <w:szCs w:val="20"/>
              </w:rPr>
              <w:t>Jenkins, Kubernete</w:t>
            </w:r>
          </w:p>
        </w:tc>
        <w:tc>
          <w:tcPr>
            <w:tcW w:w="27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1361144" w14:textId="77777777" w:rsidR="00C30CDB" w:rsidRDefault="00C30CDB" w:rsidP="00C30CD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Knowledgeable, 6/10</w:t>
            </w:r>
          </w:p>
        </w:tc>
      </w:tr>
    </w:tbl>
    <w:p w14:paraId="645CAD78" w14:textId="77777777" w:rsidR="000D7A8F" w:rsidRDefault="000D7A8F"/>
    <w:p w14:paraId="5277C805" w14:textId="77777777" w:rsidR="00F342A2" w:rsidRDefault="00F342A2"/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9108"/>
      </w:tblGrid>
      <w:tr w:rsidR="00270AE3" w14:paraId="5C55269F" w14:textId="77777777" w:rsidTr="00647AFB">
        <w:tc>
          <w:tcPr>
            <w:tcW w:w="9108" w:type="dxa"/>
            <w:shd w:val="clear" w:color="auto" w:fill="EBE4EC"/>
          </w:tcPr>
          <w:p w14:paraId="58414DDE" w14:textId="77777777" w:rsidR="00270AE3" w:rsidRDefault="00270AE3">
            <w:pPr>
              <w:spacing w:before="96"/>
              <w:jc w:val="center"/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LANGUAGES</w:t>
            </w:r>
          </w:p>
        </w:tc>
      </w:tr>
    </w:tbl>
    <w:p w14:paraId="49B78DF5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98" w:type="dxa"/>
        <w:tblLayout w:type="fixed"/>
        <w:tblLook w:val="04A0" w:firstRow="1" w:lastRow="0" w:firstColumn="1" w:lastColumn="0" w:noHBand="0" w:noVBand="1"/>
      </w:tblPr>
      <w:tblGrid>
        <w:gridCol w:w="2268"/>
        <w:gridCol w:w="2880"/>
        <w:gridCol w:w="4050"/>
      </w:tblGrid>
      <w:tr w:rsidR="00647AFB" w14:paraId="2A094AE8" w14:textId="77777777" w:rsidTr="00CF5FAA">
        <w:trPr>
          <w:trHeight w:val="271"/>
        </w:trPr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14:paraId="21CDD4EF" w14:textId="77777777" w:rsidR="00647AFB" w:rsidRDefault="00647AF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Language</w:t>
            </w:r>
          </w:p>
        </w:tc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14:paraId="706EA1FF" w14:textId="77777777" w:rsidR="00647AFB" w:rsidRDefault="00647AF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Level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F49B749" w14:textId="77777777" w:rsidR="00647AFB" w:rsidRDefault="00647AFB">
            <w:pPr>
              <w:jc w:val="center"/>
            </w:pPr>
            <w:r>
              <w:rPr>
                <w:rFonts w:ascii="Arial" w:hAnsi="Arial" w:cs="Arial"/>
                <w:b/>
                <w:sz w:val="20"/>
              </w:rPr>
              <w:t>Note</w:t>
            </w:r>
          </w:p>
        </w:tc>
      </w:tr>
      <w:tr w:rsidR="00647AFB" w14:paraId="10CC341E" w14:textId="77777777" w:rsidTr="00CF5FAA">
        <w:trPr>
          <w:trHeight w:val="543"/>
        </w:trPr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14:paraId="418B6286" w14:textId="77777777" w:rsidR="00647AFB" w:rsidRDefault="00647A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English</w:t>
            </w:r>
          </w:p>
        </w:tc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hideMark/>
          </w:tcPr>
          <w:p w14:paraId="1B4F8A05" w14:textId="77777777" w:rsidR="00647AFB" w:rsidRDefault="00647AF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Good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56EA567" w14:textId="77777777" w:rsidR="00647AFB" w:rsidRDefault="00647AFB">
            <w:r>
              <w:rPr>
                <w:rFonts w:ascii="Arial" w:hAnsi="Arial" w:cs="Arial"/>
                <w:sz w:val="20"/>
              </w:rPr>
              <w:t>Good reading, writing and communicating.</w:t>
            </w:r>
          </w:p>
        </w:tc>
      </w:tr>
    </w:tbl>
    <w:p w14:paraId="04F81242" w14:textId="77777777" w:rsidR="00647AFB" w:rsidRDefault="00647AFB">
      <w:pPr>
        <w:jc w:val="both"/>
        <w:rPr>
          <w:rFonts w:ascii="Tahoma" w:hAnsi="Tahoma" w:cs="Tahoma"/>
          <w:b/>
          <w:sz w:val="20"/>
          <w:u w:val="single"/>
        </w:rPr>
      </w:pPr>
    </w:p>
    <w:p w14:paraId="3BE119A9" w14:textId="77777777" w:rsidR="00462EB3" w:rsidRDefault="00462EB3">
      <w:pPr>
        <w:jc w:val="both"/>
        <w:rPr>
          <w:rFonts w:ascii="Tahoma" w:hAnsi="Tahoma" w:cs="Tahoma"/>
          <w:b/>
          <w:sz w:val="20"/>
          <w:u w:val="single"/>
        </w:rPr>
      </w:pPr>
    </w:p>
    <w:p w14:paraId="45A23E43" w14:textId="77777777" w:rsidR="00647AFB" w:rsidRDefault="00647AFB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8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8"/>
        <w:gridCol w:w="755"/>
      </w:tblGrid>
      <w:tr w:rsidR="00647AFB" w14:paraId="2EBECC07" w14:textId="77777777" w:rsidTr="00CC7D64">
        <w:tc>
          <w:tcPr>
            <w:tcW w:w="9108" w:type="dxa"/>
            <w:shd w:val="clear" w:color="auto" w:fill="EBE4EC"/>
          </w:tcPr>
          <w:p w14:paraId="7C3B7052" w14:textId="77777777" w:rsidR="00647AFB" w:rsidRDefault="00647AFB" w:rsidP="00987D1F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Franklin Gothic Book" w:hAnsi="Franklin Gothic Book" w:cs="Franklin Gothic Book"/>
                <w:b/>
                <w:szCs w:val="20"/>
              </w:rPr>
              <w:t>PROJECT LIST</w:t>
            </w:r>
          </w:p>
        </w:tc>
        <w:tc>
          <w:tcPr>
            <w:tcW w:w="755" w:type="dxa"/>
            <w:shd w:val="clear" w:color="auto" w:fill="auto"/>
          </w:tcPr>
          <w:p w14:paraId="0F50EDC8" w14:textId="77777777" w:rsidR="00647AFB" w:rsidRDefault="00647AFB" w:rsidP="00987D1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A5EF20" w14:textId="77777777" w:rsidR="009B308F" w:rsidRDefault="009B308F">
      <w:pPr>
        <w:jc w:val="both"/>
        <w:rPr>
          <w:rFonts w:ascii="Tahoma" w:hAnsi="Tahoma" w:cs="Tahoma"/>
          <w:b/>
          <w:sz w:val="20"/>
          <w:u w:val="single"/>
        </w:rPr>
      </w:pPr>
    </w:p>
    <w:p w14:paraId="40D37C83" w14:textId="77777777" w:rsidR="004A2B2B" w:rsidRDefault="004A2B2B">
      <w:pPr>
        <w:jc w:val="both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24 New HIS Flex (Healthcare Platform)  (12/2018 - Now)</w:t>
      </w:r>
    </w:p>
    <w:p w14:paraId="0C5C77EC" w14:textId="77777777" w:rsidR="004A2B2B" w:rsidRDefault="004A2B2B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4A2B2B" w14:paraId="7ABEF6C6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2715367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09978DF" w14:textId="77777777" w:rsidR="004A2B2B" w:rsidRPr="002C557F" w:rsidRDefault="004A2B2B" w:rsidP="00ED5BA2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2C557F">
              <w:rPr>
                <w:rFonts w:ascii="Tahoma" w:hAnsi="Tahoma" w:cs="Tahoma"/>
                <w:sz w:val="20"/>
                <w:szCs w:val="20"/>
                <w:lang w:val="en-AU"/>
              </w:rPr>
              <w:t>CMC Global</w:t>
            </w:r>
          </w:p>
        </w:tc>
      </w:tr>
      <w:tr w:rsidR="004A2B2B" w14:paraId="0D444205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B0DFC20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28E0435" w14:textId="77777777" w:rsidR="004A2B2B" w:rsidRPr="002C557F" w:rsidRDefault="004A2B2B" w:rsidP="00ED5BA2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4A2B2B" w14:paraId="1BEF48C3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A5685A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</w:tcPr>
          <w:p w14:paraId="7AA0F073" w14:textId="77777777" w:rsidR="004A2B2B" w:rsidRDefault="004A2B2B" w:rsidP="00ED5BA2">
            <w:pPr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br/>
              <w:t>Build system to manage hospital information, electric medical record of patient.</w:t>
            </w:r>
          </w:p>
          <w:p w14:paraId="0B356EFB" w14:textId="77777777" w:rsidR="004A2B2B" w:rsidRPr="00D95ADF" w:rsidRDefault="004A2B2B" w:rsidP="00ED5BA2">
            <w:pPr>
              <w:spacing w:line="256" w:lineRule="auto"/>
              <w:rPr>
                <w:rFonts w:ascii="Segoe UI Light" w:hAnsi="Segoe UI Light" w:cs="Segoe UI Light"/>
                <w:sz w:val="22"/>
                <w:szCs w:val="22"/>
                <w:lang w:val="en-AU"/>
              </w:rPr>
            </w:pPr>
          </w:p>
        </w:tc>
      </w:tr>
      <w:tr w:rsidR="004A2B2B" w14:paraId="7EAE3341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5C70F72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0A86182" w14:textId="77777777" w:rsidR="004A2B2B" w:rsidRPr="00824F36" w:rsidRDefault="004A2B2B" w:rsidP="00ED5BA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56B16A94" w14:textId="77777777" w:rsidR="004A2B2B" w:rsidRPr="00824F36" w:rsidRDefault="004A2B2B" w:rsidP="00ED5BA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Provide architecture solut</w:t>
            </w:r>
            <w:r>
              <w:rPr>
                <w:rFonts w:ascii="Tahoma" w:hAnsi="Tahoma" w:cs="Tahoma"/>
                <w:sz w:val="20"/>
              </w:rPr>
              <w:t>io</w:t>
            </w:r>
            <w:r w:rsidRPr="00824F36">
              <w:rPr>
                <w:rFonts w:ascii="Tahoma" w:hAnsi="Tahoma" w:cs="Tahoma"/>
                <w:sz w:val="20"/>
              </w:rPr>
              <w:t>n</w:t>
            </w:r>
            <w:r>
              <w:rPr>
                <w:rFonts w:ascii="Tahoma" w:hAnsi="Tahoma" w:cs="Tahoma"/>
                <w:sz w:val="20"/>
              </w:rPr>
              <w:t xml:space="preserve"> </w:t>
            </w:r>
          </w:p>
          <w:p w14:paraId="6F528C00" w14:textId="77777777" w:rsidR="004A2B2B" w:rsidRPr="00824F36" w:rsidRDefault="004A2B2B" w:rsidP="00ED5BA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Create </w:t>
            </w:r>
            <w:r>
              <w:rPr>
                <w:rFonts w:ascii="Tahoma" w:hAnsi="Tahoma" w:cs="Tahoma"/>
                <w:sz w:val="20"/>
              </w:rPr>
              <w:t xml:space="preserve">application </w:t>
            </w:r>
            <w:r w:rsidRPr="00824F36">
              <w:rPr>
                <w:rFonts w:ascii="Tahoma" w:hAnsi="Tahoma" w:cs="Tahoma"/>
                <w:sz w:val="20"/>
              </w:rPr>
              <w:t>architecture</w:t>
            </w:r>
            <w:r>
              <w:rPr>
                <w:rFonts w:ascii="Tahoma" w:hAnsi="Tahoma" w:cs="Tahoma"/>
                <w:sz w:val="20"/>
              </w:rPr>
              <w:t xml:space="preserve"> at</w:t>
            </w:r>
            <w:r w:rsidRPr="00824F36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frontend</w:t>
            </w:r>
          </w:p>
          <w:p w14:paraId="4CD1D84E" w14:textId="77777777" w:rsidR="004A2B2B" w:rsidRPr="00824F36" w:rsidRDefault="004A2B2B" w:rsidP="00ED5BA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Build CQM system for managing code quality  </w:t>
            </w:r>
          </w:p>
          <w:p w14:paraId="29640F5D" w14:textId="77777777" w:rsidR="004A2B2B" w:rsidRPr="00185282" w:rsidRDefault="004A2B2B" w:rsidP="00ED5BA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Support technique for team</w:t>
            </w:r>
          </w:p>
        </w:tc>
      </w:tr>
      <w:tr w:rsidR="004A2B2B" w14:paraId="4A912153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BF147F6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262923D" w14:textId="77777777" w:rsidR="004A2B2B" w:rsidRDefault="004A2B2B" w:rsidP="004A2B2B">
            <w:pPr>
              <w:numPr>
                <w:ilvl w:val="0"/>
                <w:numId w:val="18"/>
              </w:numPr>
              <w:ind w:left="394" w:hanging="270"/>
            </w:pPr>
            <w:r>
              <w:rPr>
                <w:rFonts w:ascii="Tahoma" w:hAnsi="Tahoma" w:cs="Tahoma"/>
                <w:sz w:val="20"/>
              </w:rPr>
              <w:t xml:space="preserve">C#.net </w:t>
            </w:r>
          </w:p>
        </w:tc>
      </w:tr>
      <w:tr w:rsidR="004A2B2B" w14:paraId="7A4AB206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B84E09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683CB" w14:textId="77777777" w:rsidR="004A2B2B" w:rsidRPr="007D7469" w:rsidRDefault="004A2B2B" w:rsidP="004A2B2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Visual studio, Git lab, Jira, SVN</w:t>
            </w:r>
          </w:p>
        </w:tc>
      </w:tr>
      <w:tr w:rsidR="004A2B2B" w14:paraId="3C4E871A" w14:textId="77777777" w:rsidTr="00ED5BA2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9C81A0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5258AE6" w14:textId="77777777" w:rsidR="004A2B2B" w:rsidRDefault="004A2B2B" w:rsidP="00ED5BA2">
            <w:r>
              <w:rPr>
                <w:rFonts w:ascii="Tahoma" w:hAnsi="Tahoma" w:cs="Tahoma"/>
                <w:sz w:val="20"/>
                <w:szCs w:val="20"/>
              </w:rPr>
              <w:t>- Oracle 12c</w:t>
            </w:r>
          </w:p>
        </w:tc>
      </w:tr>
      <w:tr w:rsidR="004A2B2B" w14:paraId="50B44083" w14:textId="77777777" w:rsidTr="00ED5BA2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A1B981" w14:textId="77777777" w:rsidR="004A2B2B" w:rsidRDefault="004A2B2B" w:rsidP="00ED5BA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6564128" w14:textId="77777777" w:rsidR="004A2B2B" w:rsidRPr="00147998" w:rsidRDefault="00250A7A" w:rsidP="00ED5BA2">
            <w:pPr>
              <w:numPr>
                <w:ilvl w:val="0"/>
                <w:numId w:val="18"/>
              </w:numPr>
              <w:ind w:left="214" w:hanging="180"/>
            </w:pPr>
            <w:r>
              <w:rPr>
                <w:rFonts w:ascii="Tahoma" w:hAnsi="Tahoma" w:cs="Tahoma"/>
                <w:sz w:val="20"/>
              </w:rPr>
              <w:t>WPF, DevExpress, Prism</w:t>
            </w:r>
          </w:p>
          <w:p w14:paraId="660E9DAE" w14:textId="77777777" w:rsidR="004A2B2B" w:rsidRPr="00250A7A" w:rsidRDefault="004A2B2B" w:rsidP="00ED5BA2">
            <w:pPr>
              <w:numPr>
                <w:ilvl w:val="0"/>
                <w:numId w:val="18"/>
              </w:numPr>
              <w:ind w:left="214" w:hanging="180"/>
            </w:pPr>
            <w:r w:rsidRPr="00824F36">
              <w:rPr>
                <w:rFonts w:ascii="Tahoma" w:hAnsi="Tahoma" w:cs="Tahoma"/>
                <w:sz w:val="20"/>
              </w:rPr>
              <w:t>J</w:t>
            </w:r>
            <w:r>
              <w:rPr>
                <w:rFonts w:ascii="Tahoma" w:hAnsi="Tahoma" w:cs="Tahoma"/>
                <w:sz w:val="20"/>
              </w:rPr>
              <w:t>enkins, Sonar, Nexus</w:t>
            </w:r>
          </w:p>
          <w:p w14:paraId="59C409AE" w14:textId="77777777" w:rsidR="00250A7A" w:rsidRDefault="00250A7A" w:rsidP="00ED5BA2">
            <w:pPr>
              <w:numPr>
                <w:ilvl w:val="0"/>
                <w:numId w:val="18"/>
              </w:numPr>
              <w:ind w:left="214" w:hanging="180"/>
            </w:pPr>
            <w:r>
              <w:rPr>
                <w:rFonts w:ascii="Tahoma" w:hAnsi="Tahoma" w:cs="Tahoma"/>
                <w:sz w:val="20"/>
              </w:rPr>
              <w:t>Entity Framwork</w:t>
            </w:r>
          </w:p>
        </w:tc>
      </w:tr>
    </w:tbl>
    <w:p w14:paraId="2E1BB570" w14:textId="77777777" w:rsidR="004A2B2B" w:rsidRDefault="004A2B2B">
      <w:pPr>
        <w:jc w:val="both"/>
        <w:rPr>
          <w:rFonts w:ascii="Tahoma" w:hAnsi="Tahoma" w:cs="Tahoma"/>
          <w:b/>
          <w:sz w:val="20"/>
          <w:u w:val="single"/>
        </w:rPr>
      </w:pPr>
    </w:p>
    <w:p w14:paraId="780C46FA" w14:textId="77777777" w:rsidR="004A2B2B" w:rsidRDefault="004A2B2B">
      <w:pPr>
        <w:jc w:val="both"/>
        <w:rPr>
          <w:rFonts w:ascii="Tahoma" w:hAnsi="Tahoma" w:cs="Tahoma"/>
          <w:b/>
          <w:sz w:val="20"/>
          <w:u w:val="single"/>
        </w:rPr>
      </w:pPr>
    </w:p>
    <w:p w14:paraId="0A0BD4FE" w14:textId="77777777" w:rsidR="000842A0" w:rsidRDefault="009503F8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28 Targeting Gate</w:t>
      </w:r>
      <w:r w:rsidR="00BD16A7" w:rsidRPr="00BD16A7">
        <w:rPr>
          <w:rFonts w:ascii="Tahoma" w:hAnsi="Tahoma" w:cs="Tahoma"/>
          <w:b/>
          <w:sz w:val="20"/>
          <w:u w:val="single"/>
        </w:rPr>
        <w:t xml:space="preserve">28  </w:t>
      </w:r>
      <w:r>
        <w:rPr>
          <w:rFonts w:ascii="Tahoma" w:hAnsi="Tahoma" w:cs="Tahoma"/>
          <w:b/>
          <w:sz w:val="20"/>
          <w:u w:val="single"/>
        </w:rPr>
        <w:t>28 Platform  (12</w:t>
      </w:r>
      <w:r w:rsidR="004A2B2B">
        <w:rPr>
          <w:rFonts w:ascii="Tahoma" w:hAnsi="Tahoma" w:cs="Tahoma"/>
          <w:b/>
          <w:sz w:val="20"/>
          <w:u w:val="single"/>
        </w:rPr>
        <w:t>28 /2018 – 6/2019</w:t>
      </w:r>
      <w:r w:rsidR="000842A0">
        <w:rPr>
          <w:rFonts w:ascii="Tahoma" w:hAnsi="Tahoma" w:cs="Tahoma"/>
          <w:b/>
          <w:sz w:val="20"/>
          <w:u w:val="single"/>
        </w:rPr>
        <w:t>28 )</w:t>
      </w:r>
    </w:p>
    <w:p w14:paraId="02F6C49B" w14:textId="77777777" w:rsidR="000842A0" w:rsidRDefault="000842A0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842A0" w14:paraId="49C810D6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E127DA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BC2C339" w14:textId="77777777" w:rsidR="000842A0" w:rsidRPr="002C557F" w:rsidRDefault="000842A0" w:rsidP="00881AED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2C557F">
              <w:rPr>
                <w:rFonts w:ascii="Tahoma" w:hAnsi="Tahoma" w:cs="Tahoma"/>
                <w:sz w:val="20"/>
                <w:szCs w:val="20"/>
                <w:lang w:val="en-AU"/>
              </w:rPr>
              <w:t>CMC Global</w:t>
            </w:r>
          </w:p>
        </w:tc>
      </w:tr>
      <w:tr w:rsidR="000842A0" w14:paraId="021531C3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3AC540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ADE41E" w14:textId="77777777" w:rsidR="000842A0" w:rsidRPr="002C557F" w:rsidRDefault="009503F8" w:rsidP="00881AED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WP</w:t>
            </w:r>
          </w:p>
        </w:tc>
      </w:tr>
      <w:tr w:rsidR="000842A0" w14:paraId="46488808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222B7AC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</w:tcPr>
          <w:p w14:paraId="08ECECF3" w14:textId="77777777" w:rsidR="000842A0" w:rsidRDefault="000842A0" w:rsidP="00147998">
            <w:pPr>
              <w:spacing w:line="25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br/>
            </w:r>
            <w:r w:rsidR="009503F8">
              <w:rPr>
                <w:rFonts w:ascii="Tahoma" w:hAnsi="Tahoma" w:cs="Tahoma"/>
                <w:sz w:val="20"/>
                <w:szCs w:val="20"/>
                <w:lang w:val="en-AU"/>
              </w:rPr>
              <w:t xml:space="preserve">Build system to manage </w:t>
            </w:r>
            <w:r w:rsidR="00D45FBF">
              <w:rPr>
                <w:rFonts w:ascii="Tahoma" w:hAnsi="Tahoma" w:cs="Tahoma"/>
                <w:sz w:val="20"/>
                <w:szCs w:val="20"/>
                <w:lang w:val="en-AU"/>
              </w:rPr>
              <w:t>advertising campaign similar as</w:t>
            </w:r>
            <w:r w:rsidR="00147998">
              <w:rPr>
                <w:rFonts w:ascii="Tahoma" w:hAnsi="Tahoma" w:cs="Tahoma"/>
                <w:sz w:val="20"/>
                <w:szCs w:val="20"/>
                <w:lang w:val="en-AU"/>
              </w:rPr>
              <w:t xml:space="preserve"> facebook advertising and google ads</w:t>
            </w:r>
            <w:r w:rsidR="00147998">
              <w:rPr>
                <w:rFonts w:ascii="Tahoma" w:hAnsi="Tahoma" w:cs="Tahoma"/>
                <w:sz w:val="20"/>
                <w:szCs w:val="20"/>
              </w:rPr>
              <w:t>, that provides some functionalities to manage campaigns, creatives, reporting …</w:t>
            </w:r>
          </w:p>
          <w:p w14:paraId="044AD7E1" w14:textId="77777777" w:rsidR="00147998" w:rsidRPr="00D95ADF" w:rsidRDefault="00147998" w:rsidP="00147998">
            <w:pPr>
              <w:spacing w:line="256" w:lineRule="auto"/>
              <w:rPr>
                <w:rFonts w:ascii="Segoe UI Light" w:hAnsi="Segoe UI Light" w:cs="Segoe UI Light"/>
                <w:sz w:val="22"/>
                <w:szCs w:val="22"/>
                <w:lang w:val="en-AU"/>
              </w:rPr>
            </w:pPr>
          </w:p>
        </w:tc>
      </w:tr>
      <w:tr w:rsidR="000842A0" w14:paraId="176611BF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977284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1110E3" w14:textId="77777777" w:rsidR="000842A0" w:rsidRPr="00824F36" w:rsidRDefault="000842A0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01C1B3A1" w14:textId="77777777" w:rsidR="000842A0" w:rsidRPr="00824F36" w:rsidRDefault="000842A0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Provide architecture </w:t>
            </w:r>
            <w:r w:rsidR="00BD5A96" w:rsidRPr="00824F36">
              <w:rPr>
                <w:rFonts w:ascii="Tahoma" w:hAnsi="Tahoma" w:cs="Tahoma"/>
                <w:sz w:val="20"/>
              </w:rPr>
              <w:t>solut</w:t>
            </w:r>
            <w:r w:rsidR="00BD5A96">
              <w:rPr>
                <w:rFonts w:ascii="Tahoma" w:hAnsi="Tahoma" w:cs="Tahoma"/>
                <w:sz w:val="20"/>
              </w:rPr>
              <w:t>io</w:t>
            </w:r>
            <w:r w:rsidR="00BD5A96" w:rsidRPr="00824F36">
              <w:rPr>
                <w:rFonts w:ascii="Tahoma" w:hAnsi="Tahoma" w:cs="Tahoma"/>
                <w:sz w:val="20"/>
              </w:rPr>
              <w:t>n</w:t>
            </w:r>
            <w:r w:rsidR="00BD5A96">
              <w:rPr>
                <w:rFonts w:ascii="Tahoma" w:hAnsi="Tahoma" w:cs="Tahoma"/>
                <w:sz w:val="20"/>
              </w:rPr>
              <w:t xml:space="preserve"> </w:t>
            </w:r>
          </w:p>
          <w:p w14:paraId="7F14CED2" w14:textId="77777777" w:rsidR="000842A0" w:rsidRPr="00824F36" w:rsidRDefault="000842A0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Create </w:t>
            </w:r>
            <w:r>
              <w:rPr>
                <w:rFonts w:ascii="Tahoma" w:hAnsi="Tahoma" w:cs="Tahoma"/>
                <w:sz w:val="20"/>
              </w:rPr>
              <w:t xml:space="preserve">application </w:t>
            </w:r>
            <w:r w:rsidRPr="00824F36">
              <w:rPr>
                <w:rFonts w:ascii="Tahoma" w:hAnsi="Tahoma" w:cs="Tahoma"/>
                <w:sz w:val="20"/>
              </w:rPr>
              <w:t>architecture</w:t>
            </w:r>
            <w:r>
              <w:rPr>
                <w:rFonts w:ascii="Tahoma" w:hAnsi="Tahoma" w:cs="Tahoma"/>
                <w:sz w:val="20"/>
              </w:rPr>
              <w:t xml:space="preserve"> at</w:t>
            </w:r>
            <w:r w:rsidRPr="00824F36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frontend</w:t>
            </w:r>
          </w:p>
          <w:p w14:paraId="5C4F5C5B" w14:textId="77777777" w:rsidR="000842A0" w:rsidRPr="00824F36" w:rsidRDefault="000842A0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Build CQM system for managing code quality  </w:t>
            </w:r>
          </w:p>
          <w:p w14:paraId="6B96E898" w14:textId="77777777" w:rsidR="000842A0" w:rsidRPr="00185282" w:rsidRDefault="000842A0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Support technique for team</w:t>
            </w:r>
          </w:p>
        </w:tc>
      </w:tr>
      <w:tr w:rsidR="000842A0" w14:paraId="626E0EB6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1C3900C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679F707" w14:textId="77777777" w:rsidR="000842A0" w:rsidRPr="00147998" w:rsidRDefault="00147998" w:rsidP="005C5001">
            <w:pPr>
              <w:numPr>
                <w:ilvl w:val="0"/>
                <w:numId w:val="18"/>
              </w:numPr>
              <w:ind w:left="394" w:hanging="270"/>
            </w:pPr>
            <w:r>
              <w:rPr>
                <w:rFonts w:ascii="Tahoma" w:hAnsi="Tahoma" w:cs="Tahoma"/>
                <w:sz w:val="20"/>
              </w:rPr>
              <w:t>Front-end: JavaScript (VueJs), CSS3, HTML …</w:t>
            </w:r>
          </w:p>
          <w:p w14:paraId="100672C8" w14:textId="77777777" w:rsidR="00147998" w:rsidRDefault="00147998" w:rsidP="008D229D">
            <w:pPr>
              <w:numPr>
                <w:ilvl w:val="0"/>
                <w:numId w:val="18"/>
              </w:numPr>
              <w:ind w:left="394" w:hanging="270"/>
            </w:pPr>
            <w:r>
              <w:rPr>
                <w:rFonts w:ascii="Tahoma" w:hAnsi="Tahoma" w:cs="Tahoma"/>
                <w:sz w:val="20"/>
              </w:rPr>
              <w:t xml:space="preserve">Back-end: Java </w:t>
            </w:r>
          </w:p>
        </w:tc>
      </w:tr>
      <w:tr w:rsidR="000842A0" w14:paraId="53213631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33754D4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BE1464" w14:textId="77777777" w:rsidR="000842A0" w:rsidRPr="007D7469" w:rsidRDefault="000842A0" w:rsidP="00D072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Visual </w:t>
            </w:r>
            <w:r w:rsidR="00BD5A96">
              <w:rPr>
                <w:rFonts w:ascii="Tahoma" w:hAnsi="Tahoma" w:cs="Tahoma"/>
                <w:sz w:val="20"/>
                <w:szCs w:val="20"/>
              </w:rPr>
              <w:t>Code</w:t>
            </w:r>
            <w:r w:rsidRPr="007D7469">
              <w:rPr>
                <w:rFonts w:ascii="Tahoma" w:hAnsi="Tahoma" w:cs="Tahoma"/>
                <w:sz w:val="20"/>
                <w:szCs w:val="20"/>
              </w:rPr>
              <w:t>,</w:t>
            </w:r>
            <w:r w:rsidR="009916B3">
              <w:rPr>
                <w:rFonts w:ascii="Tahoma" w:hAnsi="Tahoma" w:cs="Tahoma"/>
                <w:sz w:val="20"/>
                <w:szCs w:val="20"/>
              </w:rPr>
              <w:t xml:space="preserve"> Visual studio, Git </w:t>
            </w:r>
            <w:r>
              <w:rPr>
                <w:rFonts w:ascii="Tahoma" w:hAnsi="Tahoma" w:cs="Tahoma"/>
                <w:sz w:val="20"/>
                <w:szCs w:val="20"/>
              </w:rPr>
              <w:t>lab</w:t>
            </w:r>
            <w:r w:rsidR="00D07236">
              <w:rPr>
                <w:rFonts w:ascii="Tahoma" w:hAnsi="Tahoma" w:cs="Tahoma"/>
                <w:sz w:val="20"/>
                <w:szCs w:val="20"/>
              </w:rPr>
              <w:t>, Jira, SVN</w:t>
            </w:r>
          </w:p>
        </w:tc>
      </w:tr>
      <w:tr w:rsidR="000842A0" w14:paraId="2778EC2B" w14:textId="77777777" w:rsidTr="00881AED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C28C500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1A6A9E" w14:textId="77777777" w:rsidR="000842A0" w:rsidRDefault="00147998" w:rsidP="009916B3">
            <w:r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AC1E0E">
              <w:rPr>
                <w:rFonts w:ascii="Tahoma" w:hAnsi="Tahoma" w:cs="Tahoma"/>
                <w:sz w:val="20"/>
                <w:szCs w:val="20"/>
              </w:rPr>
              <w:t>Maria DB</w:t>
            </w:r>
          </w:p>
        </w:tc>
      </w:tr>
      <w:tr w:rsidR="000842A0" w14:paraId="492F1507" w14:textId="77777777" w:rsidTr="00881AED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08ED03" w14:textId="77777777" w:rsidR="000842A0" w:rsidRDefault="000842A0" w:rsidP="00881AE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797032" w14:textId="77777777" w:rsidR="00147998" w:rsidRPr="00147998" w:rsidRDefault="00147998" w:rsidP="00F049C1">
            <w:pPr>
              <w:numPr>
                <w:ilvl w:val="0"/>
                <w:numId w:val="18"/>
              </w:numPr>
              <w:ind w:left="214" w:hanging="180"/>
            </w:pPr>
            <w:r>
              <w:rPr>
                <w:rFonts w:ascii="Tahoma" w:hAnsi="Tahoma" w:cs="Tahoma"/>
                <w:sz w:val="20"/>
              </w:rPr>
              <w:t>Java spring boot, MyBatis, JPA …</w:t>
            </w:r>
          </w:p>
          <w:p w14:paraId="27D1FB6B" w14:textId="77777777" w:rsidR="000842A0" w:rsidRPr="00F049C1" w:rsidRDefault="00BD5A96" w:rsidP="00F049C1">
            <w:pPr>
              <w:numPr>
                <w:ilvl w:val="0"/>
                <w:numId w:val="18"/>
              </w:numPr>
              <w:ind w:left="214" w:hanging="180"/>
            </w:pPr>
            <w:r>
              <w:rPr>
                <w:rFonts w:ascii="Tahoma" w:hAnsi="Tahoma" w:cs="Tahoma"/>
                <w:sz w:val="20"/>
              </w:rPr>
              <w:t>VueJs</w:t>
            </w:r>
            <w:r w:rsidR="00147998">
              <w:rPr>
                <w:rFonts w:ascii="Tahoma" w:hAnsi="Tahoma" w:cs="Tahoma"/>
                <w:sz w:val="20"/>
              </w:rPr>
              <w:t>, VueX</w:t>
            </w:r>
            <w:r w:rsidR="00683831">
              <w:rPr>
                <w:rFonts w:ascii="Tahoma" w:hAnsi="Tahoma" w:cs="Tahoma"/>
                <w:sz w:val="20"/>
              </w:rPr>
              <w:t xml:space="preserve">, </w:t>
            </w:r>
            <w:r w:rsidR="00FF44D8">
              <w:rPr>
                <w:rFonts w:ascii="Tahoma" w:hAnsi="Tahoma" w:cs="Tahoma"/>
                <w:sz w:val="20"/>
              </w:rPr>
              <w:t>Boostrap</w:t>
            </w:r>
            <w:r w:rsidR="00683831">
              <w:rPr>
                <w:rFonts w:ascii="Tahoma" w:hAnsi="Tahoma" w:cs="Tahoma"/>
                <w:sz w:val="20"/>
              </w:rPr>
              <w:t>…</w:t>
            </w:r>
          </w:p>
          <w:p w14:paraId="3DA6F5C3" w14:textId="77777777" w:rsidR="00F049C1" w:rsidRDefault="00F049C1" w:rsidP="00F049C1">
            <w:pPr>
              <w:numPr>
                <w:ilvl w:val="0"/>
                <w:numId w:val="18"/>
              </w:numPr>
              <w:ind w:left="214" w:hanging="180"/>
            </w:pPr>
            <w:r w:rsidRPr="00824F36">
              <w:rPr>
                <w:rFonts w:ascii="Tahoma" w:hAnsi="Tahoma" w:cs="Tahoma"/>
                <w:sz w:val="20"/>
              </w:rPr>
              <w:t xml:space="preserve">Jenkins, Sonar, </w:t>
            </w:r>
            <w:r>
              <w:rPr>
                <w:rFonts w:ascii="Tahoma" w:hAnsi="Tahoma" w:cs="Tahoma"/>
                <w:sz w:val="20"/>
              </w:rPr>
              <w:t>Git</w:t>
            </w:r>
            <w:r w:rsidR="00CB7C29">
              <w:rPr>
                <w:rFonts w:ascii="Tahoma" w:hAnsi="Tahoma" w:cs="Tahoma"/>
                <w:sz w:val="20"/>
              </w:rPr>
              <w:t>, Docker</w:t>
            </w:r>
          </w:p>
        </w:tc>
      </w:tr>
    </w:tbl>
    <w:p w14:paraId="2E46898E" w14:textId="77777777" w:rsidR="000842A0" w:rsidRDefault="000842A0">
      <w:pPr>
        <w:jc w:val="both"/>
        <w:rPr>
          <w:rFonts w:ascii="Tahoma" w:hAnsi="Tahoma" w:cs="Tahoma"/>
          <w:b/>
          <w:sz w:val="20"/>
          <w:u w:val="single"/>
        </w:rPr>
      </w:pPr>
    </w:p>
    <w:p w14:paraId="6317E885" w14:textId="77777777" w:rsidR="0005115D" w:rsidRDefault="0005115D">
      <w:pPr>
        <w:jc w:val="both"/>
        <w:rPr>
          <w:rFonts w:ascii="Tahoma" w:hAnsi="Tahoma" w:cs="Tahoma"/>
          <w:b/>
          <w:sz w:val="20"/>
          <w:u w:val="single"/>
        </w:rPr>
      </w:pPr>
    </w:p>
    <w:p w14:paraId="274031A6" w14:textId="77777777" w:rsidR="0005115D" w:rsidRDefault="007E5D45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32 Kiss4Web</w:t>
      </w:r>
      <w:r w:rsidR="00A7576D">
        <w:rPr>
          <w:rFonts w:ascii="Tahoma" w:hAnsi="Tahoma" w:cs="Tahoma"/>
          <w:b/>
          <w:sz w:val="20"/>
          <w:u w:val="single"/>
        </w:rPr>
        <w:t xml:space="preserve">32  Migration (5/2018 – 12/2018</w:t>
      </w:r>
      <w:r w:rsidR="0005115D">
        <w:rPr>
          <w:rFonts w:ascii="Tahoma" w:hAnsi="Tahoma" w:cs="Tahoma"/>
          <w:b/>
          <w:sz w:val="20"/>
          <w:u w:val="single"/>
        </w:rPr>
        <w:t>32 )</w:t>
      </w:r>
    </w:p>
    <w:p w14:paraId="64BD8664" w14:textId="77777777" w:rsidR="0005115D" w:rsidRDefault="0005115D" w:rsidP="0005115D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05115D" w14:paraId="5DF9A54B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5D9A968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A44D705" w14:textId="77777777" w:rsidR="0005115D" w:rsidRDefault="0005115D" w:rsidP="00980385">
            <w:r>
              <w:rPr>
                <w:rFonts w:ascii="Tahoma" w:hAnsi="Tahoma" w:cs="Tahoma"/>
                <w:sz w:val="20"/>
              </w:rPr>
              <w:t>CMC Global</w:t>
            </w:r>
          </w:p>
        </w:tc>
      </w:tr>
      <w:tr w:rsidR="0005115D" w14:paraId="638CC950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471D37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C38A132" w14:textId="77777777" w:rsidR="0005115D" w:rsidRDefault="000E4B2B" w:rsidP="00980385">
            <w:r>
              <w:rPr>
                <w:rFonts w:ascii="Tahoma" w:hAnsi="Tahoma" w:cs="Tahoma"/>
                <w:sz w:val="20"/>
              </w:rPr>
              <w:t>Kloon</w:t>
            </w:r>
          </w:p>
        </w:tc>
      </w:tr>
      <w:tr w:rsidR="0005115D" w14:paraId="67A84CFC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13ED36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</w:tcPr>
          <w:p w14:paraId="368000B7" w14:textId="77777777" w:rsidR="0005115D" w:rsidRPr="00D95ADF" w:rsidRDefault="00271641" w:rsidP="0005115D">
            <w:pPr>
              <w:spacing w:line="256" w:lineRule="auto"/>
              <w:rPr>
                <w:rFonts w:ascii="Segoe UI Light" w:hAnsi="Segoe UI Light" w:cs="Segoe UI Light"/>
                <w:sz w:val="22"/>
                <w:szCs w:val="22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br/>
              <w:t>Migrate a window application to Web base</w:t>
            </w:r>
            <w:r w:rsidR="0005115D">
              <w:rPr>
                <w:rFonts w:ascii="Segoe UI Light" w:hAnsi="Segoe UI Light" w:cs="Segoe UI Light"/>
                <w:sz w:val="22"/>
                <w:szCs w:val="22"/>
                <w:lang w:val="en-AU"/>
              </w:rPr>
              <w:br/>
            </w:r>
          </w:p>
        </w:tc>
      </w:tr>
      <w:tr w:rsidR="0005115D" w14:paraId="347EB461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9E5DF4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C871D86" w14:textId="77777777" w:rsidR="0005115D" w:rsidRPr="00824F36" w:rsidRDefault="0005115D" w:rsidP="00980385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46848D3F" w14:textId="77777777" w:rsidR="0005115D" w:rsidRPr="00824F36" w:rsidRDefault="0005115D" w:rsidP="00980385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Provide architecture solution</w:t>
            </w:r>
          </w:p>
          <w:p w14:paraId="662B957B" w14:textId="77777777" w:rsidR="0005115D" w:rsidRPr="00824F36" w:rsidRDefault="0005115D" w:rsidP="00980385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Create architecture diagram</w:t>
            </w:r>
          </w:p>
          <w:p w14:paraId="31128998" w14:textId="77777777" w:rsidR="0031293B" w:rsidRDefault="0031293B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Define solution.</w:t>
            </w:r>
          </w:p>
          <w:p w14:paraId="2F355400" w14:textId="77777777" w:rsidR="001C12FE" w:rsidRDefault="001C12FE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Coding.</w:t>
            </w:r>
          </w:p>
          <w:p w14:paraId="2BE45E4A" w14:textId="77777777" w:rsidR="0031293B" w:rsidRDefault="0031293B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Review code.</w:t>
            </w:r>
          </w:p>
          <w:p w14:paraId="73021200" w14:textId="77777777" w:rsidR="0005115D" w:rsidRPr="0031293B" w:rsidRDefault="0005115D" w:rsidP="00881AED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31293B">
              <w:rPr>
                <w:rFonts w:ascii="Tahoma" w:hAnsi="Tahoma" w:cs="Tahoma"/>
                <w:sz w:val="20"/>
              </w:rPr>
              <w:t xml:space="preserve">Build CQM system for managing code quality  </w:t>
            </w:r>
          </w:p>
          <w:p w14:paraId="31797107" w14:textId="77777777" w:rsidR="0005115D" w:rsidRPr="00824F36" w:rsidRDefault="0005115D" w:rsidP="00980385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System Integration (Jenkins, Sonar) </w:t>
            </w:r>
          </w:p>
          <w:p w14:paraId="1AF1EA18" w14:textId="77777777" w:rsidR="0005115D" w:rsidRDefault="0005115D" w:rsidP="0018528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Define and configure Jobs </w:t>
            </w:r>
          </w:p>
          <w:p w14:paraId="4DAE584F" w14:textId="77777777" w:rsidR="00930566" w:rsidRPr="00185282" w:rsidRDefault="00930566" w:rsidP="00185282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Support technique for team</w:t>
            </w:r>
          </w:p>
        </w:tc>
      </w:tr>
      <w:tr w:rsidR="0005115D" w14:paraId="3B29D668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BDAB35E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201DF4" w14:textId="77777777" w:rsidR="0005115D" w:rsidRDefault="0010640F" w:rsidP="00CE51E4">
            <w:pPr>
              <w:numPr>
                <w:ilvl w:val="0"/>
                <w:numId w:val="18"/>
              </w:numPr>
              <w:ind w:left="390" w:hanging="270"/>
            </w:pPr>
            <w:r>
              <w:rPr>
                <w:rFonts w:ascii="Tahoma" w:hAnsi="Tahoma" w:cs="Tahoma"/>
                <w:sz w:val="20"/>
              </w:rPr>
              <w:t>C#, HTML</w:t>
            </w:r>
            <w:r w:rsidR="001C64E2">
              <w:rPr>
                <w:rFonts w:ascii="Tahoma" w:hAnsi="Tahoma" w:cs="Tahoma"/>
                <w:sz w:val="20"/>
              </w:rPr>
              <w:t>, CSS</w:t>
            </w:r>
            <w:r w:rsidR="00CE51E4" w:rsidRPr="00CE51E4">
              <w:rPr>
                <w:rFonts w:ascii="Tahoma" w:hAnsi="Tahoma" w:cs="Tahoma"/>
                <w:sz w:val="20"/>
              </w:rPr>
              <w:t>, JavaScript, SQL</w:t>
            </w:r>
          </w:p>
        </w:tc>
      </w:tr>
      <w:tr w:rsidR="0005115D" w14:paraId="36EE8654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133989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9309DF" w14:textId="77777777" w:rsidR="0005115D" w:rsidRPr="007D7469" w:rsidRDefault="0005115D" w:rsidP="0098038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Visual Studio</w:t>
            </w:r>
            <w:r w:rsidR="00AF1CFE">
              <w:rPr>
                <w:rFonts w:ascii="Tahoma" w:hAnsi="Tahoma" w:cs="Tahoma"/>
                <w:sz w:val="20"/>
                <w:szCs w:val="20"/>
              </w:rPr>
              <w:t>, Git L</w:t>
            </w:r>
            <w:r>
              <w:rPr>
                <w:rFonts w:ascii="Tahoma" w:hAnsi="Tahoma" w:cs="Tahoma"/>
                <w:sz w:val="20"/>
                <w:szCs w:val="20"/>
              </w:rPr>
              <w:t>ab</w:t>
            </w:r>
            <w:r w:rsidR="00511694">
              <w:rPr>
                <w:rFonts w:ascii="Tahoma" w:hAnsi="Tahoma" w:cs="Tahoma"/>
                <w:sz w:val="20"/>
                <w:szCs w:val="20"/>
              </w:rPr>
              <w:t>, Jira, SVN</w:t>
            </w:r>
          </w:p>
        </w:tc>
      </w:tr>
      <w:tr w:rsidR="0005115D" w14:paraId="0033837B" w14:textId="77777777" w:rsidTr="00980385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A427F1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F9D4A2D" w14:textId="77777777" w:rsidR="0005115D" w:rsidRDefault="0005115D" w:rsidP="00C57139">
            <w:r>
              <w:rPr>
                <w:rFonts w:ascii="Tahoma" w:hAnsi="Tahoma" w:cs="Tahoma"/>
                <w:sz w:val="20"/>
                <w:szCs w:val="20"/>
              </w:rPr>
              <w:t>MS Windows Server 20</w:t>
            </w:r>
            <w:r w:rsidR="00C57139">
              <w:rPr>
                <w:rFonts w:ascii="Tahoma" w:hAnsi="Tahoma" w:cs="Tahoma"/>
                <w:sz w:val="20"/>
                <w:szCs w:val="20"/>
              </w:rPr>
              <w:t>12</w:t>
            </w:r>
            <w:r>
              <w:rPr>
                <w:rFonts w:ascii="Tahoma" w:hAnsi="Tahoma" w:cs="Tahoma"/>
                <w:sz w:val="20"/>
                <w:szCs w:val="20"/>
              </w:rPr>
              <w:t>, IIS</w:t>
            </w:r>
            <w:r w:rsidR="00930566">
              <w:t xml:space="preserve"> </w:t>
            </w:r>
            <w:r w:rsidR="00930566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647DAD">
              <w:rPr>
                <w:rFonts w:ascii="Tahoma" w:hAnsi="Tahoma" w:cs="Tahoma"/>
                <w:sz w:val="20"/>
                <w:szCs w:val="20"/>
              </w:rPr>
              <w:t>SQL server</w:t>
            </w:r>
            <w:r w:rsidR="00CE686F">
              <w:rPr>
                <w:rFonts w:ascii="Tahoma" w:hAnsi="Tahoma" w:cs="Tahoma"/>
                <w:sz w:val="20"/>
                <w:szCs w:val="20"/>
              </w:rPr>
              <w:t xml:space="preserve"> 2017</w:t>
            </w:r>
          </w:p>
        </w:tc>
      </w:tr>
      <w:tr w:rsidR="0005115D" w14:paraId="1EC073ED" w14:textId="77777777" w:rsidTr="00980385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47C526" w14:textId="77777777" w:rsidR="0005115D" w:rsidRDefault="0005115D" w:rsidP="0098038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6316E1" w14:textId="77777777" w:rsidR="008E6944" w:rsidRDefault="00C71F32" w:rsidP="008E6944">
            <w:pPr>
              <w:numPr>
                <w:ilvl w:val="0"/>
                <w:numId w:val="18"/>
              </w:numPr>
              <w:ind w:left="304" w:hanging="18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.NET Core API, Entity Framework core</w:t>
            </w:r>
            <w:r w:rsidR="0005115D">
              <w:rPr>
                <w:rFonts w:ascii="Tahoma" w:hAnsi="Tahoma" w:cs="Tahoma"/>
                <w:sz w:val="20"/>
              </w:rPr>
              <w:t>,</w:t>
            </w:r>
            <w:r w:rsidR="00647DAD">
              <w:rPr>
                <w:rFonts w:ascii="Tahoma" w:hAnsi="Tahoma" w:cs="Tahoma"/>
                <w:sz w:val="20"/>
              </w:rPr>
              <w:t xml:space="preserve"> Dapper,</w:t>
            </w:r>
            <w:r w:rsidR="00885002">
              <w:rPr>
                <w:rFonts w:ascii="Tahoma" w:hAnsi="Tahoma" w:cs="Tahoma"/>
                <w:sz w:val="20"/>
              </w:rPr>
              <w:t xml:space="preserve"> </w:t>
            </w:r>
            <w:r w:rsidR="00885002" w:rsidRPr="00885002">
              <w:rPr>
                <w:rFonts w:ascii="Tahoma" w:hAnsi="Tahoma" w:cs="Tahoma"/>
                <w:sz w:val="20"/>
              </w:rPr>
              <w:t>Mediator,</w:t>
            </w:r>
            <w:r w:rsidR="00885002">
              <w:rPr>
                <w:rFonts w:ascii="Tahoma" w:hAnsi="Tahoma" w:cs="Tahoma"/>
                <w:sz w:val="20"/>
              </w:rPr>
              <w:t xml:space="preserve"> IOC(</w:t>
            </w:r>
            <w:r w:rsidR="00AF1CFE">
              <w:rPr>
                <w:rFonts w:ascii="Tahoma" w:hAnsi="Tahoma" w:cs="Tahoma"/>
                <w:sz w:val="20"/>
              </w:rPr>
              <w:t>Simple Injection</w:t>
            </w:r>
            <w:r w:rsidR="00885002">
              <w:rPr>
                <w:rFonts w:ascii="Tahoma" w:hAnsi="Tahoma" w:cs="Tahoma"/>
                <w:sz w:val="20"/>
              </w:rPr>
              <w:t>)</w:t>
            </w:r>
            <w:r w:rsidR="00B8490E">
              <w:rPr>
                <w:rFonts w:ascii="Tahoma" w:hAnsi="Tahoma" w:cs="Tahoma"/>
                <w:sz w:val="20"/>
              </w:rPr>
              <w:t>, WebDav</w:t>
            </w:r>
          </w:p>
          <w:p w14:paraId="0B716FF6" w14:textId="77777777" w:rsidR="008E6944" w:rsidRDefault="008E6944" w:rsidP="008E6944">
            <w:pPr>
              <w:numPr>
                <w:ilvl w:val="0"/>
                <w:numId w:val="18"/>
              </w:numPr>
              <w:ind w:left="304" w:hanging="180"/>
              <w:rPr>
                <w:rFonts w:ascii="Tahoma" w:hAnsi="Tahoma" w:cs="Tahoma"/>
                <w:sz w:val="20"/>
              </w:rPr>
            </w:pPr>
            <w:r w:rsidRPr="00647DAD">
              <w:rPr>
                <w:rFonts w:ascii="Tahoma" w:hAnsi="Tahoma" w:cs="Tahoma"/>
                <w:sz w:val="20"/>
              </w:rPr>
              <w:t>Devextreme</w:t>
            </w:r>
            <w:r>
              <w:rPr>
                <w:rFonts w:ascii="Tahoma" w:hAnsi="Tahoma" w:cs="Tahoma"/>
                <w:sz w:val="20"/>
              </w:rPr>
              <w:t>, Angular 6</w:t>
            </w:r>
            <w:r w:rsidR="00060F31">
              <w:rPr>
                <w:rFonts w:ascii="Tahoma" w:hAnsi="Tahoma" w:cs="Tahoma"/>
                <w:sz w:val="20"/>
              </w:rPr>
              <w:t>, Redux</w:t>
            </w:r>
            <w:r w:rsidR="00EB553E">
              <w:rPr>
                <w:rFonts w:ascii="Tahoma" w:hAnsi="Tahoma" w:cs="Tahoma"/>
                <w:sz w:val="20"/>
              </w:rPr>
              <w:t>, Vuex</w:t>
            </w:r>
          </w:p>
          <w:p w14:paraId="19E0E904" w14:textId="77777777" w:rsidR="0005115D" w:rsidRPr="00824F36" w:rsidRDefault="00647DAD" w:rsidP="008E6944">
            <w:pPr>
              <w:numPr>
                <w:ilvl w:val="0"/>
                <w:numId w:val="18"/>
              </w:numPr>
              <w:ind w:left="304" w:hanging="18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Jenkins, </w:t>
            </w:r>
            <w:r w:rsidR="0005115D">
              <w:rPr>
                <w:rFonts w:ascii="Tahoma" w:hAnsi="Tahoma" w:cs="Tahoma"/>
                <w:sz w:val="20"/>
              </w:rPr>
              <w:t>Gi</w:t>
            </w:r>
            <w:r w:rsidR="008E6944">
              <w:rPr>
                <w:rFonts w:ascii="Tahoma" w:hAnsi="Tahoma" w:cs="Tahoma"/>
                <w:sz w:val="20"/>
              </w:rPr>
              <w:t>t</w:t>
            </w:r>
            <w:r w:rsidR="00D55BCF">
              <w:rPr>
                <w:rFonts w:ascii="Tahoma" w:hAnsi="Tahoma" w:cs="Tahoma"/>
                <w:sz w:val="20"/>
              </w:rPr>
              <w:t xml:space="preserve"> …</w:t>
            </w:r>
          </w:p>
          <w:p w14:paraId="6457FE37" w14:textId="77777777" w:rsidR="0005115D" w:rsidRDefault="0005115D" w:rsidP="00980385"/>
        </w:tc>
      </w:tr>
    </w:tbl>
    <w:p w14:paraId="582C0CCF" w14:textId="77777777" w:rsidR="0005115D" w:rsidRDefault="0005115D">
      <w:pPr>
        <w:jc w:val="both"/>
        <w:rPr>
          <w:rFonts w:ascii="Tahoma" w:hAnsi="Tahoma" w:cs="Tahoma"/>
          <w:b/>
          <w:sz w:val="20"/>
          <w:u w:val="single"/>
        </w:rPr>
      </w:pPr>
    </w:p>
    <w:p w14:paraId="2CF44681" w14:textId="77777777" w:rsidR="0005115D" w:rsidRDefault="0005115D">
      <w:pPr>
        <w:jc w:val="both"/>
        <w:rPr>
          <w:rFonts w:ascii="Tahoma" w:hAnsi="Tahoma" w:cs="Tahoma"/>
          <w:b/>
          <w:sz w:val="20"/>
          <w:u w:val="single"/>
        </w:rPr>
      </w:pPr>
    </w:p>
    <w:p w14:paraId="32418C85" w14:textId="77777777" w:rsidR="0005115D" w:rsidRDefault="0005115D">
      <w:pPr>
        <w:jc w:val="both"/>
        <w:rPr>
          <w:rFonts w:ascii="Tahoma" w:hAnsi="Tahoma" w:cs="Tahoma"/>
          <w:b/>
          <w:sz w:val="20"/>
          <w:u w:val="single"/>
        </w:rPr>
      </w:pPr>
    </w:p>
    <w:p w14:paraId="17B89300" w14:textId="77777777" w:rsidR="0005115D" w:rsidRDefault="0005115D">
      <w:pPr>
        <w:jc w:val="both"/>
        <w:rPr>
          <w:rFonts w:ascii="Tahoma" w:hAnsi="Tahoma" w:cs="Tahoma"/>
          <w:b/>
          <w:sz w:val="20"/>
          <w:u w:val="single"/>
        </w:rPr>
      </w:pPr>
    </w:p>
    <w:p w14:paraId="1EEC21D2" w14:textId="77777777" w:rsidR="00270AE3" w:rsidRDefault="00C11867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38 Product central</w:t>
      </w:r>
      <w:r w:rsidR="00493763">
        <w:rPr>
          <w:rFonts w:ascii="Tahoma" w:hAnsi="Tahoma" w:cs="Tahoma"/>
          <w:b/>
          <w:sz w:val="20"/>
          <w:u w:val="single"/>
        </w:rPr>
        <w:t xml:space="preserve">38  </w:t>
      </w:r>
      <w:r w:rsidR="007E033F">
        <w:rPr>
          <w:rFonts w:ascii="Tahoma" w:hAnsi="Tahoma" w:cs="Tahoma"/>
          <w:b/>
          <w:sz w:val="20"/>
          <w:u w:val="single"/>
        </w:rPr>
        <w:t>38 (0</w:t>
      </w:r>
      <w:r>
        <w:rPr>
          <w:rFonts w:ascii="Tahoma" w:hAnsi="Tahoma" w:cs="Tahoma"/>
          <w:b/>
          <w:sz w:val="20"/>
          <w:u w:val="single"/>
        </w:rPr>
        <w:t>38 4/2017</w:t>
      </w:r>
      <w:r w:rsidR="0005115D">
        <w:rPr>
          <w:rFonts w:ascii="Tahoma" w:hAnsi="Tahoma" w:cs="Tahoma"/>
          <w:b/>
          <w:sz w:val="20"/>
          <w:u w:val="single"/>
        </w:rPr>
        <w:t xml:space="preserve">38  – 5/2018</w:t>
      </w:r>
      <w:r w:rsidR="007E033F">
        <w:rPr>
          <w:rFonts w:ascii="Tahoma" w:hAnsi="Tahoma" w:cs="Tahoma"/>
          <w:b/>
          <w:sz w:val="20"/>
          <w:u w:val="single"/>
        </w:rPr>
        <w:t>38 )</w:t>
      </w:r>
    </w:p>
    <w:p w14:paraId="63DA3F51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70AE3" w14:paraId="638F7476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BBF1F3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33DC3DB" w14:textId="77777777" w:rsidR="00270AE3" w:rsidRDefault="00894001">
            <w:r>
              <w:rPr>
                <w:rFonts w:ascii="Tahoma" w:hAnsi="Tahoma" w:cs="Tahoma"/>
                <w:sz w:val="20"/>
              </w:rPr>
              <w:t>FPT software</w:t>
            </w:r>
          </w:p>
        </w:tc>
      </w:tr>
      <w:tr w:rsidR="00270AE3" w14:paraId="427A31E1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173ACC9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B84D4D" w14:textId="77777777" w:rsidR="00270AE3" w:rsidRDefault="00C11867">
            <w:r>
              <w:rPr>
                <w:rFonts w:ascii="Tahoma" w:hAnsi="Tahoma" w:cs="Tahoma"/>
                <w:sz w:val="20"/>
              </w:rPr>
              <w:t>Optus</w:t>
            </w:r>
          </w:p>
        </w:tc>
      </w:tr>
      <w:tr w:rsidR="00270AE3" w14:paraId="18B4077B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D85356" w14:textId="77777777" w:rsidR="00270AE3" w:rsidRDefault="00E3732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</w:t>
            </w:r>
            <w:r w:rsidR="00270AE3">
              <w:rPr>
                <w:rFonts w:ascii="Tahoma" w:hAnsi="Tahoma" w:cs="Tahoma"/>
                <w:sz w:val="20"/>
              </w:rPr>
              <w:t xml:space="preserve">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A01F8D6" w14:textId="77777777" w:rsidR="00CB3B5C" w:rsidRDefault="00C11867" w:rsidP="00C11867">
            <w:r w:rsidRPr="00C11867">
              <w:rPr>
                <w:rFonts w:ascii="Tahoma" w:hAnsi="Tahoma" w:cs="Tahoma"/>
                <w:sz w:val="20"/>
              </w:rPr>
              <w:t>Create a brand new website for Optus using ReactJS &amp; NodeJS. Users can view Optus standard products catalog, product collateral, register and update created proposal. User can view calculated licenses pricing in their proposal.</w:t>
            </w:r>
          </w:p>
        </w:tc>
      </w:tr>
      <w:tr w:rsidR="00270AE3" w14:paraId="70F079D3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8FB613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48E02E" w14:textId="77777777" w:rsidR="004F777A" w:rsidRPr="004F777A" w:rsidRDefault="004F777A" w:rsidP="00D71FA5">
            <w:pPr>
              <w:numPr>
                <w:ilvl w:val="0"/>
                <w:numId w:val="17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4F777A">
              <w:rPr>
                <w:rFonts w:ascii="Tahoma" w:hAnsi="Tahoma" w:cs="Tahoma"/>
                <w:sz w:val="20"/>
                <w:szCs w:val="20"/>
              </w:rPr>
              <w:t>Analyze the customers’ requirements.</w:t>
            </w:r>
          </w:p>
          <w:p w14:paraId="0FCD000F" w14:textId="77777777" w:rsidR="004F777A" w:rsidRPr="004F777A" w:rsidRDefault="004F777A" w:rsidP="00D71FA5">
            <w:pPr>
              <w:numPr>
                <w:ilvl w:val="0"/>
                <w:numId w:val="17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4F777A">
              <w:rPr>
                <w:rFonts w:ascii="Tahoma" w:hAnsi="Tahoma" w:cs="Tahoma"/>
                <w:sz w:val="20"/>
                <w:szCs w:val="20"/>
              </w:rPr>
              <w:t>Provide solution and detail design</w:t>
            </w:r>
          </w:p>
          <w:p w14:paraId="4687ED88" w14:textId="77777777" w:rsidR="00B5754E" w:rsidRDefault="00C11867" w:rsidP="00D71FA5">
            <w:pPr>
              <w:numPr>
                <w:ilvl w:val="0"/>
                <w:numId w:val="17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 architecture diagram.</w:t>
            </w:r>
          </w:p>
          <w:p w14:paraId="67B04914" w14:textId="77777777" w:rsidR="004F777A" w:rsidRPr="00B5754E" w:rsidRDefault="00C11867" w:rsidP="00D71FA5">
            <w:pPr>
              <w:numPr>
                <w:ilvl w:val="0"/>
                <w:numId w:val="17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B5754E">
              <w:rPr>
                <w:rFonts w:ascii="Tahoma" w:hAnsi="Tahoma" w:cs="Tahoma"/>
                <w:sz w:val="20"/>
                <w:szCs w:val="20"/>
              </w:rPr>
              <w:t xml:space="preserve">Deploy, connect application tiers on development environments, staging environment and advise customer to deploy whole systems on production </w:t>
            </w:r>
            <w:r w:rsidR="004F777A" w:rsidRPr="00B5754E">
              <w:rPr>
                <w:rFonts w:ascii="Tahoma" w:hAnsi="Tahoma" w:cs="Tahoma"/>
                <w:sz w:val="20"/>
                <w:szCs w:val="20"/>
              </w:rPr>
              <w:t xml:space="preserve">- </w:t>
            </w:r>
            <w:r w:rsidR="004F777A" w:rsidRPr="00B5754E">
              <w:rPr>
                <w:rStyle w:val="null"/>
                <w:rFonts w:ascii="Tahoma" w:hAnsi="Tahoma" w:cs="Tahoma"/>
                <w:sz w:val="20"/>
                <w:szCs w:val="20"/>
              </w:rPr>
              <w:t>Test and fix bugs.</w:t>
            </w:r>
          </w:p>
        </w:tc>
      </w:tr>
      <w:tr w:rsidR="00270AE3" w14:paraId="6CF11526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7E93A1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6F26A9F" w14:textId="77777777" w:rsidR="00270AE3" w:rsidRDefault="00EC5E51">
            <w:r>
              <w:rPr>
                <w:rFonts w:ascii="Tahoma" w:hAnsi="Tahoma" w:cs="Tahoma"/>
                <w:sz w:val="20"/>
              </w:rPr>
              <w:t>JavaScript</w:t>
            </w:r>
            <w:r w:rsidR="002E0236">
              <w:rPr>
                <w:rFonts w:ascii="Tahoma" w:hAnsi="Tahoma" w:cs="Tahoma"/>
                <w:sz w:val="20"/>
              </w:rPr>
              <w:t>, HTML, CSS, No</w:t>
            </w:r>
            <w:r w:rsidR="00281691">
              <w:rPr>
                <w:rFonts w:ascii="Tahoma" w:hAnsi="Tahoma" w:cs="Tahoma"/>
                <w:sz w:val="20"/>
              </w:rPr>
              <w:t>SQL</w:t>
            </w:r>
          </w:p>
        </w:tc>
      </w:tr>
      <w:tr w:rsidR="00270AE3" w14:paraId="4BC9C1FA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C54644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6259B75" w14:textId="77777777" w:rsidR="00270AE3" w:rsidRDefault="00281691" w:rsidP="00EC23AD">
            <w:r>
              <w:rPr>
                <w:rFonts w:ascii="Tahoma" w:hAnsi="Tahoma" w:cs="Tahoma"/>
                <w:sz w:val="20"/>
              </w:rPr>
              <w:t>Vis</w:t>
            </w:r>
            <w:r w:rsidR="000F2032">
              <w:rPr>
                <w:rFonts w:ascii="Tahoma" w:hAnsi="Tahoma" w:cs="Tahoma"/>
                <w:sz w:val="20"/>
              </w:rPr>
              <w:t>ual</w:t>
            </w:r>
            <w:r w:rsidR="00EC23AD">
              <w:rPr>
                <w:rFonts w:ascii="Tahoma" w:hAnsi="Tahoma" w:cs="Tahoma"/>
                <w:sz w:val="20"/>
              </w:rPr>
              <w:t xml:space="preserve"> </w:t>
            </w:r>
            <w:r w:rsidR="000F2032">
              <w:rPr>
                <w:rFonts w:ascii="Tahoma" w:hAnsi="Tahoma" w:cs="Tahoma"/>
                <w:sz w:val="20"/>
              </w:rPr>
              <w:t>Code, GIT</w:t>
            </w:r>
            <w:r w:rsidR="00C97F80">
              <w:rPr>
                <w:rFonts w:ascii="Tahoma" w:hAnsi="Tahoma" w:cs="Tahoma"/>
                <w:sz w:val="20"/>
              </w:rPr>
              <w:t>, T3 studio</w:t>
            </w:r>
          </w:p>
        </w:tc>
      </w:tr>
      <w:tr w:rsidR="00270AE3" w14:paraId="0B5FFF56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2371EF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D696B1" w14:textId="77777777" w:rsidR="00270AE3" w:rsidRDefault="00EC5E51" w:rsidP="00C11867">
            <w:r>
              <w:rPr>
                <w:rFonts w:ascii="Tahoma" w:hAnsi="Tahoma" w:cs="Tahoma"/>
                <w:sz w:val="20"/>
              </w:rPr>
              <w:t>Nodes</w:t>
            </w:r>
            <w:r w:rsidR="00281691">
              <w:rPr>
                <w:rFonts w:ascii="Tahoma" w:hAnsi="Tahoma" w:cs="Tahoma"/>
                <w:sz w:val="20"/>
              </w:rPr>
              <w:t>, MongoDB</w:t>
            </w:r>
          </w:p>
        </w:tc>
      </w:tr>
      <w:tr w:rsidR="00270AE3" w14:paraId="6CFBB199" w14:textId="77777777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D34375" w14:textId="77777777" w:rsidR="00270AE3" w:rsidRPr="00C11867" w:rsidRDefault="00270AE3">
            <w:pPr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FCFC8B4" w14:textId="77777777" w:rsidR="00270AE3" w:rsidRPr="00C11867" w:rsidRDefault="00281691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ExpressJS</w:t>
            </w:r>
          </w:p>
          <w:p w14:paraId="71537C20" w14:textId="77777777" w:rsidR="00C11867" w:rsidRPr="00C11867" w:rsidRDefault="00C11867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ReactJS</w:t>
            </w:r>
          </w:p>
          <w:p w14:paraId="2ACDD68E" w14:textId="77777777" w:rsidR="00C11867" w:rsidRPr="00C11867" w:rsidRDefault="00C11867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NodeJS</w:t>
            </w:r>
          </w:p>
          <w:p w14:paraId="35ACD409" w14:textId="77777777" w:rsidR="00C11867" w:rsidRPr="00C11867" w:rsidRDefault="00C11867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React-Redux</w:t>
            </w:r>
          </w:p>
          <w:p w14:paraId="424F3DED" w14:textId="77777777" w:rsidR="00C11867" w:rsidRPr="00C11867" w:rsidRDefault="00C11867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MongoDB</w:t>
            </w:r>
          </w:p>
          <w:p w14:paraId="75079312" w14:textId="77777777" w:rsidR="00C11867" w:rsidRDefault="00C11867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 w:rsidRPr="00C11867">
              <w:rPr>
                <w:rFonts w:ascii="Tahoma" w:hAnsi="Tahoma" w:cs="Tahoma"/>
                <w:sz w:val="20"/>
                <w:szCs w:val="20"/>
              </w:rPr>
              <w:t>Kubernete</w:t>
            </w:r>
          </w:p>
          <w:p w14:paraId="3EA221E9" w14:textId="77777777" w:rsidR="00C97F80" w:rsidRPr="00C11867" w:rsidRDefault="00C97F80" w:rsidP="00B5754E">
            <w:pPr>
              <w:numPr>
                <w:ilvl w:val="0"/>
                <w:numId w:val="15"/>
              </w:numPr>
              <w:ind w:left="21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Jenkins</w:t>
            </w:r>
          </w:p>
        </w:tc>
      </w:tr>
    </w:tbl>
    <w:p w14:paraId="0ED91F24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3A8C5290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344837C7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5190A27C" w14:textId="77777777" w:rsidR="00270AE3" w:rsidRDefault="000418E6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bookmarkStart w:id="10" w:name="OLE_LINK23"/>
      <w:bookmarkStart w:id="11" w:name="OLE_LINK24"/>
      <w:r w:rsidRPr="000418E6">
        <w:rPr>
          <w:rFonts w:ascii="Tahoma" w:hAnsi="Tahoma" w:cs="Tahoma"/>
          <w:b/>
          <w:sz w:val="20"/>
          <w:u w:val="single"/>
        </w:rPr>
        <w:lastRenderedPageBreak/>
        <w:t>43 CICD system for project Smart City</w:t>
      </w:r>
      <w:r>
        <w:rPr>
          <w:rFonts w:ascii="Tahoma" w:hAnsi="Tahoma" w:cs="Tahoma"/>
          <w:b/>
          <w:sz w:val="20"/>
          <w:u w:val="single"/>
        </w:rPr>
        <w:t>43 (4</w:t>
      </w:r>
      <w:r w:rsidR="00042EB3">
        <w:rPr>
          <w:rFonts w:ascii="Tahoma" w:hAnsi="Tahoma" w:cs="Tahoma"/>
          <w:b/>
          <w:sz w:val="20"/>
          <w:u w:val="single"/>
        </w:rPr>
        <w:t>43 /201</w:t>
      </w:r>
      <w:r>
        <w:rPr>
          <w:rFonts w:ascii="Tahoma" w:hAnsi="Tahoma" w:cs="Tahoma"/>
          <w:b/>
          <w:sz w:val="20"/>
          <w:u w:val="single"/>
        </w:rPr>
        <w:t>43 7</w:t>
      </w:r>
      <w:r w:rsidR="00042EB3">
        <w:rPr>
          <w:rFonts w:ascii="Tahoma" w:hAnsi="Tahoma" w:cs="Tahoma"/>
          <w:b/>
          <w:sz w:val="20"/>
          <w:u w:val="single"/>
        </w:rPr>
        <w:t xml:space="preserve">43  - </w:t>
      </w:r>
      <w:r>
        <w:rPr>
          <w:rFonts w:ascii="Tahoma" w:hAnsi="Tahoma" w:cs="Tahoma"/>
          <w:b/>
          <w:sz w:val="20"/>
          <w:u w:val="single"/>
        </w:rPr>
        <w:t>43 8/2017</w:t>
      </w:r>
      <w:r w:rsidR="00042EB3">
        <w:rPr>
          <w:rFonts w:ascii="Tahoma" w:hAnsi="Tahoma" w:cs="Tahoma"/>
          <w:b/>
          <w:sz w:val="20"/>
          <w:u w:val="single"/>
        </w:rPr>
        <w:t>43 )</w:t>
      </w:r>
      <w:bookmarkEnd w:id="10"/>
      <w:bookmarkEnd w:id="11"/>
    </w:p>
    <w:p w14:paraId="34B65D0B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916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70AE3" w14:paraId="74F74693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1C3B59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D1DA2B0" w14:textId="77777777" w:rsidR="00270AE3" w:rsidRDefault="00EE69A3">
            <w:r>
              <w:rPr>
                <w:rFonts w:ascii="Tahoma" w:hAnsi="Tahoma" w:cs="Tahoma"/>
                <w:sz w:val="20"/>
              </w:rPr>
              <w:t>FPT software</w:t>
            </w:r>
          </w:p>
        </w:tc>
      </w:tr>
      <w:tr w:rsidR="00270AE3" w14:paraId="71DEC9B9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D5B735B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86550EF" w14:textId="77777777" w:rsidR="00270AE3" w:rsidRDefault="00824F36">
            <w:r>
              <w:rPr>
                <w:rFonts w:ascii="Tahoma" w:hAnsi="Tahoma" w:cs="Tahoma"/>
                <w:sz w:val="20"/>
              </w:rPr>
              <w:t>NCS</w:t>
            </w:r>
          </w:p>
        </w:tc>
      </w:tr>
      <w:tr w:rsidR="00824F36" w14:paraId="71149C8B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EDA370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</w:tcPr>
          <w:p w14:paraId="59A3C273" w14:textId="77777777" w:rsidR="00824F36" w:rsidRPr="00824F36" w:rsidRDefault="00824F36" w:rsidP="00824F36">
            <w:pPr>
              <w:spacing w:line="256" w:lineRule="auto"/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br/>
            </w:r>
            <w:r w:rsidRPr="00824F36">
              <w:rPr>
                <w:rFonts w:ascii="Tahoma" w:hAnsi="Tahoma" w:cs="Tahoma"/>
                <w:sz w:val="20"/>
                <w:szCs w:val="20"/>
                <w:lang w:val="en-AU"/>
              </w:rPr>
              <w:t>Build CICD system for manage quality of code, deliver packages.., and make sure that system is always in stable.</w:t>
            </w:r>
            <w:r w:rsidRPr="00824F36">
              <w:rPr>
                <w:rFonts w:ascii="Tahoma" w:hAnsi="Tahoma" w:cs="Tahoma"/>
                <w:sz w:val="20"/>
                <w:szCs w:val="20"/>
                <w:lang w:val="en-AU"/>
              </w:rPr>
              <w:br/>
              <w:t>Use Docker in application deployment</w:t>
            </w:r>
          </w:p>
          <w:p w14:paraId="7A67898B" w14:textId="77777777" w:rsidR="00824F36" w:rsidRPr="00D95ADF" w:rsidRDefault="00824F36" w:rsidP="00824F36">
            <w:pPr>
              <w:spacing w:line="256" w:lineRule="auto"/>
              <w:rPr>
                <w:rFonts w:ascii="Segoe UI Light" w:hAnsi="Segoe UI Light" w:cs="Segoe UI Light"/>
                <w:sz w:val="22"/>
                <w:szCs w:val="22"/>
                <w:lang w:val="en-AU"/>
              </w:rPr>
            </w:pPr>
            <w:r w:rsidRPr="00824F36">
              <w:rPr>
                <w:rFonts w:ascii="Tahoma" w:hAnsi="Tahoma" w:cs="Tahoma"/>
                <w:sz w:val="20"/>
                <w:szCs w:val="20"/>
                <w:lang w:val="en-AU"/>
              </w:rPr>
              <w:t>Deploy applications on premises and  AWS environment</w:t>
            </w:r>
            <w:r w:rsidRPr="00D95ADF">
              <w:rPr>
                <w:rFonts w:ascii="Segoe UI Light" w:hAnsi="Segoe UI Light" w:cs="Segoe UI Light"/>
                <w:sz w:val="22"/>
                <w:szCs w:val="22"/>
                <w:lang w:val="en-AU"/>
              </w:rPr>
              <w:t xml:space="preserve">    </w:t>
            </w:r>
            <w:r>
              <w:rPr>
                <w:rFonts w:ascii="Segoe UI Light" w:hAnsi="Segoe UI Light" w:cs="Segoe UI Light"/>
                <w:sz w:val="22"/>
                <w:szCs w:val="22"/>
                <w:lang w:val="en-AU"/>
              </w:rPr>
              <w:br/>
            </w:r>
          </w:p>
        </w:tc>
      </w:tr>
      <w:tr w:rsidR="00824F36" w14:paraId="09B715DD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C674DC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E7DF935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21CE4591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Provide architecture solution</w:t>
            </w:r>
          </w:p>
          <w:p w14:paraId="014F80F4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Create architecture diagram</w:t>
            </w:r>
          </w:p>
          <w:p w14:paraId="6212C9BC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Define solution for management and deliver </w:t>
            </w:r>
          </w:p>
          <w:p w14:paraId="05D21AE0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Build CQM system for managing code quality  </w:t>
            </w:r>
          </w:p>
          <w:p w14:paraId="685DBFB1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System Integration (Jenkins, Sonar, Coverity, Nexus …) </w:t>
            </w:r>
          </w:p>
          <w:p w14:paraId="6F8FCB9B" w14:textId="77777777" w:rsidR="00824F36" w:rsidRPr="00824F36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 xml:space="preserve">Define and configure Jobs </w:t>
            </w:r>
          </w:p>
          <w:p w14:paraId="7A82DF22" w14:textId="77777777" w:rsidR="00824F36" w:rsidRPr="00BC23E9" w:rsidRDefault="00824F36" w:rsidP="00824F36">
            <w:pPr>
              <w:numPr>
                <w:ilvl w:val="0"/>
                <w:numId w:val="18"/>
              </w:numPr>
              <w:ind w:left="390" w:hanging="270"/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Deploy, connect application tiers on development environments, staging environment and advise customer to deploy whole systems on production</w:t>
            </w:r>
          </w:p>
        </w:tc>
      </w:tr>
      <w:tr w:rsidR="00824F36" w14:paraId="65F04FDA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CE7229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DFE758C" w14:textId="77777777" w:rsidR="00824F36" w:rsidRDefault="00824F36" w:rsidP="00824F36">
            <w:r>
              <w:rPr>
                <w:rFonts w:ascii="Tahoma" w:hAnsi="Tahoma" w:cs="Tahoma"/>
                <w:sz w:val="20"/>
              </w:rPr>
              <w:t>java, bash script, grovy</w:t>
            </w:r>
          </w:p>
        </w:tc>
      </w:tr>
      <w:tr w:rsidR="00824F36" w14:paraId="1C1B5048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344FC9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4E5B9F2" w14:textId="77777777" w:rsidR="00824F36" w:rsidRPr="007D7469" w:rsidRDefault="00824F36" w:rsidP="00824F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VisualStudioCode</w:t>
            </w:r>
            <w:r w:rsidRPr="007D7469">
              <w:rPr>
                <w:rFonts w:ascii="Tahoma" w:hAnsi="Tahoma" w:cs="Tahoma"/>
                <w:sz w:val="20"/>
                <w:szCs w:val="20"/>
              </w:rPr>
              <w:t>, GIT</w:t>
            </w:r>
          </w:p>
        </w:tc>
      </w:tr>
      <w:tr w:rsidR="00824F36" w14:paraId="0F994AAF" w14:textId="77777777" w:rsidTr="00824F36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E3AC0D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F4C5D04" w14:textId="77777777" w:rsidR="00824F36" w:rsidRDefault="00824F36" w:rsidP="00824F36">
            <w:r>
              <w:rPr>
                <w:rFonts w:ascii="Tahoma" w:hAnsi="Tahoma" w:cs="Tahoma"/>
                <w:sz w:val="20"/>
              </w:rPr>
              <w:t>mySql, NodeJS</w:t>
            </w:r>
          </w:p>
        </w:tc>
      </w:tr>
      <w:tr w:rsidR="00824F36" w14:paraId="292C087A" w14:textId="77777777" w:rsidTr="00824F36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6D2C217" w14:textId="77777777" w:rsidR="00824F36" w:rsidRDefault="00824F36" w:rsidP="00824F3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E6CADC4" w14:textId="77777777" w:rsidR="00824F36" w:rsidRPr="00824F36" w:rsidRDefault="00824F36" w:rsidP="00824F36">
            <w:pPr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MS Windows Server 2008 R2, Redhat …</w:t>
            </w:r>
          </w:p>
          <w:p w14:paraId="0A532800" w14:textId="77777777" w:rsidR="00824F36" w:rsidRPr="00824F36" w:rsidRDefault="00824F36" w:rsidP="00824F36">
            <w:pPr>
              <w:rPr>
                <w:rFonts w:ascii="Tahoma" w:hAnsi="Tahoma" w:cs="Tahoma"/>
                <w:sz w:val="20"/>
              </w:rPr>
            </w:pPr>
            <w:r w:rsidRPr="00824F36">
              <w:rPr>
                <w:rFonts w:ascii="Tahoma" w:hAnsi="Tahoma" w:cs="Tahoma"/>
                <w:sz w:val="20"/>
              </w:rPr>
              <w:t>Jenkins, Coverity, Sonar, Nexus …</w:t>
            </w:r>
          </w:p>
          <w:p w14:paraId="33323BC7" w14:textId="77777777" w:rsidR="00824F36" w:rsidRDefault="00824F36" w:rsidP="00824F36">
            <w:r w:rsidRPr="00824F36">
              <w:rPr>
                <w:rFonts w:ascii="Tahoma" w:hAnsi="Tahoma" w:cs="Tahoma"/>
                <w:sz w:val="20"/>
              </w:rPr>
              <w:t>AWS, Docker solution</w:t>
            </w:r>
          </w:p>
        </w:tc>
      </w:tr>
    </w:tbl>
    <w:p w14:paraId="194DF93A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5F5EF5CB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590850C6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2F0FA894" w14:textId="77777777" w:rsidR="00BD4A5E" w:rsidRDefault="00BD4A5E">
      <w:pPr>
        <w:jc w:val="both"/>
        <w:rPr>
          <w:rFonts w:ascii="Tahoma" w:hAnsi="Tahoma" w:cs="Tahoma"/>
          <w:b/>
          <w:sz w:val="20"/>
          <w:u w:val="single"/>
        </w:rPr>
      </w:pPr>
    </w:p>
    <w:p w14:paraId="06C2F7C8" w14:textId="77777777" w:rsidR="00270AE3" w:rsidRDefault="00A91F9B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 w:rsidRPr="00A91F9B">
        <w:rPr>
          <w:rFonts w:ascii="Tahoma" w:hAnsi="Tahoma" w:cs="Tahoma"/>
          <w:b/>
          <w:sz w:val="20"/>
          <w:u w:val="single"/>
        </w:rPr>
        <w:t>49 CoverMore  travel insurance</w:t>
      </w:r>
      <w:r w:rsidR="004250BA">
        <w:rPr>
          <w:rFonts w:ascii="Tahoma" w:hAnsi="Tahoma" w:cs="Tahoma"/>
          <w:b/>
          <w:sz w:val="20"/>
          <w:u w:val="single"/>
        </w:rPr>
        <w:t xml:space="preserve">49  (0</w:t>
      </w:r>
      <w:r>
        <w:rPr>
          <w:rFonts w:ascii="Tahoma" w:hAnsi="Tahoma" w:cs="Tahoma"/>
          <w:b/>
          <w:sz w:val="20"/>
          <w:u w:val="single"/>
        </w:rPr>
        <w:t>49 4/2014 - 05/2017</w:t>
      </w:r>
      <w:r w:rsidR="004250BA">
        <w:rPr>
          <w:rFonts w:ascii="Tahoma" w:hAnsi="Tahoma" w:cs="Tahoma"/>
          <w:b/>
          <w:sz w:val="20"/>
          <w:u w:val="single"/>
        </w:rPr>
        <w:t>49 )</w:t>
      </w:r>
    </w:p>
    <w:p w14:paraId="00A8681C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70AE3" w14:paraId="2DEFED5E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AEB357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230126" w14:textId="77777777" w:rsidR="00270AE3" w:rsidRDefault="00F46DA5">
            <w:r>
              <w:rPr>
                <w:rFonts w:ascii="Tahoma" w:hAnsi="Tahoma" w:cs="Tahoma"/>
                <w:sz w:val="20"/>
              </w:rPr>
              <w:t>FPT software</w:t>
            </w:r>
          </w:p>
        </w:tc>
      </w:tr>
      <w:tr w:rsidR="00270AE3" w14:paraId="75646B98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71EB77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5631689" w14:textId="77777777" w:rsidR="00270AE3" w:rsidRDefault="00D3250B">
            <w:r w:rsidRPr="00D3250B">
              <w:rPr>
                <w:rFonts w:ascii="Tahoma" w:hAnsi="Tahoma" w:cs="Tahoma"/>
                <w:sz w:val="20"/>
              </w:rPr>
              <w:t>CoverMore</w:t>
            </w:r>
          </w:p>
        </w:tc>
      </w:tr>
      <w:tr w:rsidR="00270AE3" w14:paraId="235E0108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80A0BA" w14:textId="77777777" w:rsidR="00270AE3" w:rsidRDefault="00D6074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Project </w:t>
            </w:r>
            <w:r w:rsidR="00270AE3">
              <w:rPr>
                <w:rFonts w:ascii="Tahoma" w:hAnsi="Tahoma" w:cs="Tahoma"/>
                <w:sz w:val="20"/>
              </w:rPr>
              <w:t>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9A2D8CF" w14:textId="77777777" w:rsidR="00D3250B" w:rsidRPr="00D3250B" w:rsidRDefault="00D3250B" w:rsidP="00D3250B">
            <w:pPr>
              <w:rPr>
                <w:rFonts w:ascii="Tahoma" w:hAnsi="Tahoma" w:cs="Tahoma"/>
                <w:sz w:val="20"/>
              </w:rPr>
            </w:pPr>
            <w:r w:rsidRPr="00D3250B">
              <w:rPr>
                <w:rFonts w:ascii="Tahoma" w:hAnsi="Tahoma" w:cs="Tahoma"/>
                <w:sz w:val="20"/>
              </w:rPr>
              <w:t>Maintain, implement new features of a huge customer web portal and Backend service for CoverMore.</w:t>
            </w:r>
          </w:p>
          <w:p w14:paraId="276463DA" w14:textId="77777777" w:rsidR="00D3250B" w:rsidRPr="00D3250B" w:rsidRDefault="00D3250B" w:rsidP="00D3250B">
            <w:pPr>
              <w:rPr>
                <w:rFonts w:ascii="Tahoma" w:hAnsi="Tahoma" w:cs="Tahoma"/>
                <w:sz w:val="20"/>
              </w:rPr>
            </w:pPr>
            <w:r w:rsidRPr="00D3250B">
              <w:rPr>
                <w:rFonts w:ascii="Tahoma" w:hAnsi="Tahoma" w:cs="Tahoma"/>
                <w:sz w:val="20"/>
              </w:rPr>
              <w:t>CoverMore travel insurance includes multiple sub-systems based on multi-platform as MVC, web form, WinForms…</w:t>
            </w:r>
          </w:p>
          <w:p w14:paraId="51577630" w14:textId="77777777" w:rsidR="00CD5AA4" w:rsidRDefault="00D3250B" w:rsidP="00D3250B">
            <w:r w:rsidRPr="00D3250B">
              <w:rPr>
                <w:rFonts w:ascii="Tahoma" w:hAnsi="Tahoma" w:cs="Tahoma"/>
                <w:sz w:val="20"/>
              </w:rPr>
              <w:t>That system provides insurance package for customers as insurance partner or travellers.</w:t>
            </w:r>
          </w:p>
        </w:tc>
      </w:tr>
      <w:tr w:rsidR="00270AE3" w14:paraId="2F5AD9F5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85A5177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BF43FF5" w14:textId="77777777" w:rsidR="00622B0C" w:rsidRPr="00622B0C" w:rsidRDefault="00270AE3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="00622B0C" w:rsidRPr="00622B0C">
              <w:rPr>
                <w:rFonts w:ascii="Tahoma" w:hAnsi="Tahoma" w:cs="Tahoma"/>
                <w:sz w:val="20"/>
              </w:rPr>
              <w:t>Investigate new technics and knowledge.</w:t>
            </w:r>
          </w:p>
          <w:p w14:paraId="14469244" w14:textId="77777777" w:rsidR="00622B0C" w:rsidRPr="00622B0C" w:rsidRDefault="00622B0C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Analyze the customers’ requirements.</w:t>
            </w:r>
          </w:p>
          <w:p w14:paraId="726602B5" w14:textId="77777777" w:rsidR="00622B0C" w:rsidRPr="00622B0C" w:rsidRDefault="00622B0C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Provide new solution for some problems.</w:t>
            </w:r>
          </w:p>
          <w:p w14:paraId="4E82C8F2" w14:textId="77777777" w:rsidR="00622B0C" w:rsidRPr="00622B0C" w:rsidRDefault="00622B0C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Develop client and server base open source.</w:t>
            </w:r>
          </w:p>
          <w:p w14:paraId="0A63DB09" w14:textId="77777777" w:rsidR="00622B0C" w:rsidRPr="00622B0C" w:rsidRDefault="00622B0C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Make test specification and test code.</w:t>
            </w:r>
          </w:p>
          <w:p w14:paraId="33D6AA0F" w14:textId="77777777" w:rsidR="00622B0C" w:rsidRPr="00622B0C" w:rsidRDefault="00622B0C" w:rsidP="00622B0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Execute unit testing and integration testing.</w:t>
            </w:r>
          </w:p>
          <w:p w14:paraId="4D46C75B" w14:textId="77777777" w:rsidR="00270AE3" w:rsidRDefault="00622B0C" w:rsidP="00622B0C">
            <w:r>
              <w:rPr>
                <w:rFonts w:ascii="Tahoma" w:hAnsi="Tahoma" w:cs="Tahoma"/>
                <w:sz w:val="20"/>
              </w:rPr>
              <w:t xml:space="preserve">- </w:t>
            </w:r>
            <w:r w:rsidRPr="00622B0C">
              <w:rPr>
                <w:rFonts w:ascii="Tahoma" w:hAnsi="Tahoma" w:cs="Tahoma"/>
                <w:sz w:val="20"/>
              </w:rPr>
              <w:t>Fix bugs.</w:t>
            </w:r>
          </w:p>
        </w:tc>
      </w:tr>
      <w:tr w:rsidR="00270AE3" w14:paraId="548853F5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B68550F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C93FE1B" w14:textId="77777777" w:rsidR="00270AE3" w:rsidRDefault="00D3250B">
            <w:r>
              <w:rPr>
                <w:rFonts w:ascii="Tahoma" w:hAnsi="Tahoma" w:cs="Tahoma"/>
                <w:sz w:val="20"/>
              </w:rPr>
              <w:t>C#</w:t>
            </w:r>
            <w:r w:rsidR="00042EB3" w:rsidRPr="00042EB3">
              <w:rPr>
                <w:rFonts w:ascii="Tahoma" w:hAnsi="Tahoma" w:cs="Tahoma"/>
                <w:sz w:val="20"/>
              </w:rPr>
              <w:t>, HTML5, CSS3, JavaScript</w:t>
            </w:r>
            <w:r w:rsidR="00CD5AA4">
              <w:rPr>
                <w:rFonts w:ascii="Tahoma" w:hAnsi="Tahoma" w:cs="Tahoma"/>
                <w:sz w:val="20"/>
              </w:rPr>
              <w:t>, SQL</w:t>
            </w:r>
          </w:p>
        </w:tc>
      </w:tr>
      <w:tr w:rsidR="00270AE3" w14:paraId="7D68BCD1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09CB7A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BCFC942" w14:textId="77777777" w:rsidR="00270AE3" w:rsidRPr="007D7469" w:rsidRDefault="00D3250B" w:rsidP="00D3250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Visual studio, SQL studio</w:t>
            </w:r>
          </w:p>
        </w:tc>
      </w:tr>
      <w:tr w:rsidR="00270AE3" w14:paraId="77DC0133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20A7F2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D7B8DF" w14:textId="77777777" w:rsidR="00270AE3" w:rsidRPr="007D7469" w:rsidRDefault="00F57873">
            <w:pPr>
              <w:rPr>
                <w:rFonts w:ascii="Tahoma" w:hAnsi="Tahoma" w:cs="Tahoma"/>
                <w:sz w:val="20"/>
                <w:szCs w:val="20"/>
              </w:rPr>
            </w:pPr>
            <w:bookmarkStart w:id="12" w:name="OLE_LINK7"/>
            <w:bookmarkStart w:id="13" w:name="OLE_LINK8"/>
            <w:r>
              <w:rPr>
                <w:rFonts w:ascii="Tahoma" w:hAnsi="Tahoma" w:cs="Tahoma"/>
                <w:sz w:val="20"/>
                <w:szCs w:val="20"/>
              </w:rPr>
              <w:t xml:space="preserve">MS Windows Server 2008 R2, </w:t>
            </w:r>
            <w:r w:rsidR="00D3250B">
              <w:rPr>
                <w:rFonts w:ascii="Tahoma" w:hAnsi="Tahoma" w:cs="Tahoma"/>
                <w:sz w:val="20"/>
                <w:szCs w:val="20"/>
              </w:rPr>
              <w:t xml:space="preserve">IIS, SQL server, </w:t>
            </w:r>
            <w:r w:rsidR="00D3250B" w:rsidRPr="00D3250B">
              <w:rPr>
                <w:rFonts w:ascii="Tahoma" w:hAnsi="Tahoma" w:cs="Tahoma"/>
                <w:sz w:val="20"/>
                <w:szCs w:val="20"/>
              </w:rPr>
              <w:t>Team Foundation Server.</w:t>
            </w:r>
            <w:bookmarkEnd w:id="12"/>
            <w:bookmarkEnd w:id="13"/>
          </w:p>
        </w:tc>
      </w:tr>
      <w:tr w:rsidR="00270AE3" w14:paraId="62B560E8" w14:textId="77777777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26F896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81B8475" w14:textId="77777777" w:rsidR="00270AE3" w:rsidRDefault="00F57873">
            <w:r w:rsidRPr="00F57873">
              <w:rPr>
                <w:rFonts w:ascii="Tahoma" w:hAnsi="Tahoma" w:cs="Tahoma"/>
                <w:sz w:val="20"/>
              </w:rPr>
              <w:t>ADO.NET, C# .NET MVC</w:t>
            </w:r>
            <w:r>
              <w:rPr>
                <w:rFonts w:ascii="Tahoma" w:hAnsi="Tahoma" w:cs="Tahoma"/>
                <w:sz w:val="20"/>
              </w:rPr>
              <w:t>,</w:t>
            </w:r>
            <w:r w:rsidRPr="00F57873">
              <w:rPr>
                <w:rFonts w:ascii="Tahoma" w:hAnsi="Tahoma" w:cs="Tahoma"/>
                <w:sz w:val="20"/>
              </w:rPr>
              <w:t xml:space="preserve"> Web form,  Angular, WCF,</w:t>
            </w:r>
          </w:p>
        </w:tc>
      </w:tr>
    </w:tbl>
    <w:p w14:paraId="63538D67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1764A28E" w14:textId="77777777" w:rsidR="002A4877" w:rsidRDefault="002A4877">
      <w:pPr>
        <w:jc w:val="both"/>
        <w:rPr>
          <w:rFonts w:ascii="Tahoma" w:hAnsi="Tahoma" w:cs="Tahoma"/>
          <w:b/>
          <w:sz w:val="20"/>
          <w:u w:val="single"/>
        </w:rPr>
      </w:pPr>
    </w:p>
    <w:p w14:paraId="0ABCD7EA" w14:textId="77777777" w:rsidR="002A4877" w:rsidRDefault="002A4877">
      <w:pPr>
        <w:jc w:val="both"/>
        <w:rPr>
          <w:rFonts w:ascii="Tahoma" w:hAnsi="Tahoma" w:cs="Tahoma"/>
          <w:b/>
          <w:sz w:val="20"/>
          <w:u w:val="single"/>
        </w:rPr>
      </w:pPr>
    </w:p>
    <w:p w14:paraId="09B3D393" w14:textId="77777777" w:rsidR="00270AE3" w:rsidRDefault="002A4877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 w:rsidRPr="002A4877">
        <w:rPr>
          <w:rFonts w:ascii="Tahoma" w:hAnsi="Tahoma" w:cs="Tahoma"/>
          <w:b/>
          <w:sz w:val="20"/>
          <w:u w:val="single"/>
        </w:rPr>
        <w:t>54 Medical IT cloud service (KCCK)</w:t>
      </w:r>
      <w:r w:rsidR="0014730E" w:rsidRPr="0014730E">
        <w:rPr>
          <w:rFonts w:ascii="Tahoma" w:hAnsi="Tahoma" w:cs="Tahoma"/>
          <w:b/>
          <w:sz w:val="20"/>
          <w:u w:val="single"/>
        </w:rPr>
        <w:t xml:space="preserve">54  </w:t>
      </w:r>
      <w:r w:rsidR="0014730E">
        <w:rPr>
          <w:rFonts w:ascii="Tahoma" w:hAnsi="Tahoma" w:cs="Tahoma"/>
          <w:b/>
          <w:sz w:val="20"/>
          <w:u w:val="single"/>
        </w:rPr>
        <w:t xml:space="preserve">54 Project 1 </w:t>
      </w:r>
      <w:r w:rsidR="00270AE3">
        <w:rPr>
          <w:rFonts w:ascii="Tahoma" w:hAnsi="Tahoma" w:cs="Tahoma"/>
          <w:b/>
          <w:sz w:val="20"/>
          <w:u w:val="single"/>
        </w:rPr>
        <w:t>54 (0</w:t>
      </w:r>
      <w:r>
        <w:rPr>
          <w:rFonts w:ascii="Tahoma" w:hAnsi="Tahoma" w:cs="Tahoma"/>
          <w:b/>
          <w:sz w:val="20"/>
          <w:u w:val="single"/>
        </w:rPr>
        <w:t>54 4</w:t>
      </w:r>
      <w:r w:rsidR="00270AE3">
        <w:rPr>
          <w:rFonts w:ascii="Tahoma" w:hAnsi="Tahoma" w:cs="Tahoma"/>
          <w:b/>
          <w:sz w:val="20"/>
          <w:u w:val="single"/>
        </w:rPr>
        <w:t>54 /201</w:t>
      </w:r>
      <w:r>
        <w:rPr>
          <w:rFonts w:ascii="Tahoma" w:hAnsi="Tahoma" w:cs="Tahoma"/>
          <w:b/>
          <w:sz w:val="20"/>
          <w:u w:val="single"/>
        </w:rPr>
        <w:t>54 5</w:t>
      </w:r>
      <w:r w:rsidR="00270AE3">
        <w:rPr>
          <w:rFonts w:ascii="Tahoma" w:hAnsi="Tahoma" w:cs="Tahoma"/>
          <w:b/>
          <w:sz w:val="20"/>
          <w:u w:val="single"/>
        </w:rPr>
        <w:t xml:space="preserve">54  - </w:t>
      </w:r>
      <w:r>
        <w:rPr>
          <w:rFonts w:ascii="Tahoma" w:hAnsi="Tahoma" w:cs="Tahoma"/>
          <w:b/>
          <w:sz w:val="20"/>
          <w:u w:val="single"/>
        </w:rPr>
        <w:t>54 05</w:t>
      </w:r>
      <w:r w:rsidR="00270AE3">
        <w:rPr>
          <w:rFonts w:ascii="Tahoma" w:hAnsi="Tahoma" w:cs="Tahoma"/>
          <w:b/>
          <w:sz w:val="20"/>
          <w:u w:val="single"/>
        </w:rPr>
        <w:t>54 /201</w:t>
      </w:r>
      <w:r>
        <w:rPr>
          <w:rFonts w:ascii="Tahoma" w:hAnsi="Tahoma" w:cs="Tahoma"/>
          <w:b/>
          <w:sz w:val="20"/>
          <w:u w:val="single"/>
        </w:rPr>
        <w:t>54 6</w:t>
      </w:r>
      <w:r w:rsidR="00270AE3">
        <w:rPr>
          <w:rFonts w:ascii="Tahoma" w:hAnsi="Tahoma" w:cs="Tahoma"/>
          <w:b/>
          <w:sz w:val="20"/>
          <w:u w:val="single"/>
        </w:rPr>
        <w:t>54 )</w:t>
      </w:r>
    </w:p>
    <w:p w14:paraId="52C85E48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70AE3" w14:paraId="1AB2E357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D5CC9E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417A8C9" w14:textId="77777777" w:rsidR="00270AE3" w:rsidRDefault="002A4877">
            <w:r>
              <w:rPr>
                <w:rFonts w:ascii="Tahoma" w:hAnsi="Tahoma" w:cs="Tahoma"/>
                <w:sz w:val="20"/>
              </w:rPr>
              <w:t>Nextop asia</w:t>
            </w:r>
          </w:p>
        </w:tc>
      </w:tr>
      <w:tr w:rsidR="00270AE3" w14:paraId="2638B002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C83C8C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BC7ACB0" w14:textId="77777777" w:rsidR="00270AE3" w:rsidRDefault="002A4877">
            <w:r>
              <w:rPr>
                <w:rFonts w:ascii="Tahoma" w:hAnsi="Tahoma" w:cs="Tahoma"/>
                <w:sz w:val="20"/>
              </w:rPr>
              <w:t>Nextop asia</w:t>
            </w:r>
          </w:p>
        </w:tc>
      </w:tr>
      <w:tr w:rsidR="00270AE3" w14:paraId="6BC2FFBF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C50EEC" w14:textId="77777777" w:rsidR="00270AE3" w:rsidRDefault="0015762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</w:t>
            </w:r>
            <w:r w:rsidR="00270AE3">
              <w:rPr>
                <w:rFonts w:ascii="Tahoma" w:hAnsi="Tahoma" w:cs="Tahoma"/>
                <w:sz w:val="20"/>
              </w:rPr>
              <w:t xml:space="preserve">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DDA578B" w14:textId="77777777" w:rsidR="002A4877" w:rsidRPr="002A4877" w:rsidRDefault="002A4877" w:rsidP="002A4877">
            <w:pPr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Build the medical IT cloud service which provides medical IT system such as appointment, electronic medical records, ordering system for free…</w:t>
            </w:r>
          </w:p>
          <w:p w14:paraId="0C5D20E1" w14:textId="77777777" w:rsidR="00CC0C49" w:rsidRPr="00CC0C49" w:rsidRDefault="002A4877" w:rsidP="002A4877">
            <w:pPr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That also to manage a lot of operations, patient</w:t>
            </w:r>
            <w:r>
              <w:rPr>
                <w:rFonts w:ascii="Tahoma" w:hAnsi="Tahoma" w:cs="Tahoma"/>
                <w:sz w:val="20"/>
              </w:rPr>
              <w:t>’s health records in hospitals…</w:t>
            </w:r>
            <w:r>
              <w:rPr>
                <w:rFonts w:ascii="Tahoma" w:hAnsi="Tahoma" w:cs="Tahoma"/>
                <w:sz w:val="20"/>
              </w:rPr>
              <w:br/>
            </w:r>
          </w:p>
        </w:tc>
      </w:tr>
      <w:tr w:rsidR="00270AE3" w14:paraId="579CCD41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DA4271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A33ACDC" w14:textId="77777777" w:rsidR="002A4877" w:rsidRPr="002A4877" w:rsidRDefault="002A4877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2B7B5C86" w14:textId="77777777" w:rsidR="002A4877" w:rsidRPr="002A4877" w:rsidRDefault="00902DED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Design</w:t>
            </w:r>
            <w:r w:rsidR="002A4877" w:rsidRPr="002A4877">
              <w:rPr>
                <w:rFonts w:ascii="Tahoma" w:hAnsi="Tahoma" w:cs="Tahoma"/>
                <w:sz w:val="20"/>
              </w:rPr>
              <w:t xml:space="preserve"> new features </w:t>
            </w:r>
          </w:p>
          <w:p w14:paraId="36994A09" w14:textId="77777777" w:rsidR="002A4877" w:rsidRPr="002A4877" w:rsidRDefault="002A4877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Integrate business, service, UI</w:t>
            </w:r>
          </w:p>
          <w:p w14:paraId="31BA0E71" w14:textId="77777777" w:rsidR="002A4877" w:rsidRPr="002A4877" w:rsidRDefault="002A4877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Coding on new major features</w:t>
            </w:r>
          </w:p>
          <w:p w14:paraId="49C8D05A" w14:textId="77777777" w:rsidR="002A4877" w:rsidRPr="002A4877" w:rsidRDefault="002A4877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>Resolve technical issues.</w:t>
            </w:r>
          </w:p>
          <w:p w14:paraId="37EDFB97" w14:textId="77777777" w:rsidR="002A4877" w:rsidRDefault="002A4877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2A4877">
              <w:rPr>
                <w:rFonts w:ascii="Tahoma" w:hAnsi="Tahoma" w:cs="Tahoma"/>
                <w:sz w:val="20"/>
              </w:rPr>
              <w:t xml:space="preserve">Review Code </w:t>
            </w:r>
          </w:p>
          <w:p w14:paraId="3FD9A31A" w14:textId="77777777" w:rsidR="0014730E" w:rsidRPr="0014730E" w:rsidRDefault="0014730E" w:rsidP="002A4877">
            <w:pPr>
              <w:numPr>
                <w:ilvl w:val="0"/>
                <w:numId w:val="19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14730E">
              <w:rPr>
                <w:rFonts w:ascii="Tahoma" w:hAnsi="Tahoma" w:cs="Tahoma"/>
                <w:sz w:val="20"/>
              </w:rPr>
              <w:t>Execute integration testing and system testing.</w:t>
            </w:r>
          </w:p>
          <w:p w14:paraId="1B52EEB8" w14:textId="77777777" w:rsidR="00270AE3" w:rsidRDefault="0014730E" w:rsidP="002A4877">
            <w:pPr>
              <w:numPr>
                <w:ilvl w:val="0"/>
                <w:numId w:val="19"/>
              </w:numPr>
              <w:ind w:left="210" w:hanging="180"/>
            </w:pPr>
            <w:r w:rsidRPr="0014730E">
              <w:rPr>
                <w:rFonts w:ascii="Tahoma" w:hAnsi="Tahoma" w:cs="Tahoma"/>
                <w:sz w:val="20"/>
              </w:rPr>
              <w:t>Fix bugs.</w:t>
            </w:r>
          </w:p>
        </w:tc>
      </w:tr>
      <w:tr w:rsidR="00270AE3" w14:paraId="7851C706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57B0A3C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446E8C" w14:textId="77777777" w:rsidR="00270AE3" w:rsidRDefault="00CD3878">
            <w:r>
              <w:rPr>
                <w:rFonts w:ascii="Tahoma" w:hAnsi="Tahoma" w:cs="Tahoma"/>
                <w:sz w:val="20"/>
              </w:rPr>
              <w:t xml:space="preserve">C#, </w:t>
            </w:r>
            <w:r w:rsidR="0014730E">
              <w:rPr>
                <w:rFonts w:ascii="Tahoma" w:hAnsi="Tahoma" w:cs="Tahoma"/>
                <w:sz w:val="20"/>
              </w:rPr>
              <w:t>Java</w:t>
            </w:r>
            <w:r w:rsidR="00CC0C49">
              <w:rPr>
                <w:rFonts w:ascii="Tahoma" w:hAnsi="Tahoma" w:cs="Tahoma"/>
                <w:sz w:val="20"/>
              </w:rPr>
              <w:t xml:space="preserve">, </w:t>
            </w:r>
            <w:r>
              <w:rPr>
                <w:rFonts w:ascii="Tahoma" w:hAnsi="Tahoma" w:cs="Tahoma"/>
                <w:sz w:val="20"/>
              </w:rPr>
              <w:t>my</w:t>
            </w:r>
            <w:r w:rsidR="00CC0C49">
              <w:rPr>
                <w:rFonts w:ascii="Tahoma" w:hAnsi="Tahoma" w:cs="Tahoma"/>
                <w:sz w:val="20"/>
              </w:rPr>
              <w:t>SQL</w:t>
            </w:r>
          </w:p>
        </w:tc>
      </w:tr>
      <w:tr w:rsidR="00270AE3" w14:paraId="6A128F1B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4D2D09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FC595D9" w14:textId="77777777" w:rsidR="00270AE3" w:rsidRDefault="00270AE3">
            <w:r>
              <w:rPr>
                <w:rFonts w:ascii="Tahoma" w:hAnsi="Tahoma" w:cs="Tahoma"/>
                <w:sz w:val="20"/>
              </w:rPr>
              <w:t>Eclipse</w:t>
            </w:r>
            <w:r w:rsidR="00A61CF8">
              <w:rPr>
                <w:rFonts w:ascii="Tahoma" w:hAnsi="Tahoma" w:cs="Tahoma"/>
                <w:sz w:val="20"/>
              </w:rPr>
              <w:t>, Visual studio</w:t>
            </w:r>
          </w:p>
        </w:tc>
      </w:tr>
      <w:tr w:rsidR="00270AE3" w14:paraId="6BBA0C21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08E083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99FC66" w14:textId="77777777" w:rsidR="00A61CF8" w:rsidRPr="00A61CF8" w:rsidRDefault="00A61CF8" w:rsidP="00A61CF8">
            <w:pPr>
              <w:rPr>
                <w:rFonts w:ascii="Tahoma" w:hAnsi="Tahoma" w:cs="Tahoma"/>
                <w:sz w:val="20"/>
                <w:szCs w:val="20"/>
              </w:rPr>
            </w:pPr>
            <w:r w:rsidRPr="00A61CF8">
              <w:rPr>
                <w:rFonts w:ascii="Tahoma" w:hAnsi="Tahoma" w:cs="Tahoma"/>
                <w:sz w:val="20"/>
                <w:szCs w:val="20"/>
              </w:rPr>
              <w:t>MS Windows Server 2008 R2.</w:t>
            </w:r>
          </w:p>
          <w:p w14:paraId="4E74A3BB" w14:textId="77777777" w:rsidR="00270AE3" w:rsidRDefault="00A61CF8" w:rsidP="00A61CF8">
            <w:r w:rsidRPr="00A61CF8">
              <w:rPr>
                <w:rFonts w:ascii="Tahoma" w:hAnsi="Tahoma" w:cs="Tahoma"/>
                <w:sz w:val="20"/>
                <w:szCs w:val="20"/>
              </w:rPr>
              <w:t>.NET Framework 4.0</w:t>
            </w:r>
          </w:p>
        </w:tc>
      </w:tr>
      <w:tr w:rsidR="00270AE3" w14:paraId="0B77E0AE" w14:textId="77777777">
        <w:trPr>
          <w:trHeight w:val="34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704DF7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E6BDFDB" w14:textId="77777777" w:rsidR="00270AE3" w:rsidRDefault="00A61CF8" w:rsidP="00FB56CC">
            <w:r w:rsidRPr="00A61CF8">
              <w:rPr>
                <w:rFonts w:ascii="Tahoma" w:hAnsi="Tahoma" w:cs="Tahoma"/>
                <w:sz w:val="20"/>
              </w:rPr>
              <w:t>Windows Forms, Web Socket,  Memcache, Redis</w:t>
            </w:r>
            <w:r w:rsidR="00FB56CC">
              <w:rPr>
                <w:rFonts w:ascii="Tahoma" w:hAnsi="Tahoma" w:cs="Tahoma"/>
                <w:sz w:val="20"/>
              </w:rPr>
              <w:t xml:space="preserve">, </w:t>
            </w:r>
            <w:r w:rsidRPr="00A61CF8">
              <w:rPr>
                <w:rFonts w:ascii="Tahoma" w:hAnsi="Tahoma" w:cs="Tahoma"/>
                <w:sz w:val="20"/>
              </w:rPr>
              <w:t>Devexpress</w:t>
            </w:r>
          </w:p>
        </w:tc>
      </w:tr>
    </w:tbl>
    <w:p w14:paraId="10F31A1A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593D1556" w14:textId="77777777" w:rsidR="0014730E" w:rsidRDefault="0014730E">
      <w:pPr>
        <w:jc w:val="both"/>
        <w:rPr>
          <w:rFonts w:ascii="Tahoma" w:hAnsi="Tahoma" w:cs="Tahoma"/>
          <w:b/>
          <w:sz w:val="20"/>
          <w:u w:val="single"/>
        </w:rPr>
      </w:pPr>
    </w:p>
    <w:p w14:paraId="17685F6F" w14:textId="77777777" w:rsidR="00270AE3" w:rsidRDefault="00EB2694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 w:rsidRPr="00EB2694">
        <w:rPr>
          <w:rFonts w:ascii="Tahoma" w:hAnsi="Tahoma" w:cs="Tahoma"/>
          <w:b/>
          <w:sz w:val="20"/>
          <w:u w:val="single"/>
        </w:rPr>
        <w:t>58 Multiple  platform game</w:t>
      </w:r>
      <w:r w:rsidR="00270AE3">
        <w:rPr>
          <w:rFonts w:ascii="Tahoma" w:hAnsi="Tahoma" w:cs="Tahoma"/>
          <w:b/>
          <w:sz w:val="20"/>
          <w:u w:val="single"/>
        </w:rPr>
        <w:t xml:space="preserve">58  (</w:t>
      </w:r>
      <w:r>
        <w:rPr>
          <w:rFonts w:ascii="Tahoma" w:hAnsi="Tahoma" w:cs="Tahoma"/>
          <w:b/>
          <w:sz w:val="20"/>
          <w:u w:val="single"/>
        </w:rPr>
        <w:t>58 07</w:t>
      </w:r>
      <w:r w:rsidR="00270AE3">
        <w:rPr>
          <w:rFonts w:ascii="Tahoma" w:hAnsi="Tahoma" w:cs="Tahoma"/>
          <w:b/>
          <w:sz w:val="20"/>
          <w:u w:val="single"/>
        </w:rPr>
        <w:t>58 /20</w:t>
      </w:r>
      <w:r>
        <w:rPr>
          <w:rFonts w:ascii="Tahoma" w:hAnsi="Tahoma" w:cs="Tahoma"/>
          <w:b/>
          <w:sz w:val="20"/>
          <w:u w:val="single"/>
        </w:rPr>
        <w:t>58 14-04</w:t>
      </w:r>
      <w:r w:rsidR="00270AE3">
        <w:rPr>
          <w:rFonts w:ascii="Tahoma" w:hAnsi="Tahoma" w:cs="Tahoma"/>
          <w:b/>
          <w:sz w:val="20"/>
          <w:u w:val="single"/>
        </w:rPr>
        <w:t>58 /201</w:t>
      </w:r>
      <w:r>
        <w:rPr>
          <w:rFonts w:ascii="Tahoma" w:hAnsi="Tahoma" w:cs="Tahoma"/>
          <w:b/>
          <w:sz w:val="20"/>
          <w:u w:val="single"/>
        </w:rPr>
        <w:t>58 5</w:t>
      </w:r>
      <w:r w:rsidR="00270AE3">
        <w:rPr>
          <w:rFonts w:ascii="Tahoma" w:hAnsi="Tahoma" w:cs="Tahoma"/>
          <w:b/>
          <w:sz w:val="20"/>
          <w:u w:val="single"/>
        </w:rPr>
        <w:t>58 )</w:t>
      </w:r>
    </w:p>
    <w:p w14:paraId="1A21DAFA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270AE3" w14:paraId="76D2B57B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FDA5E65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7641DAA" w14:textId="77777777" w:rsidR="00270AE3" w:rsidRDefault="00EB269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270AE3" w14:paraId="292288BF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C892EC4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D3CB15" w14:textId="77777777" w:rsidR="00270AE3" w:rsidRDefault="00EB269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270AE3" w14:paraId="4632F34B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E4CFFE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0C1D7C" w14:textId="77777777" w:rsidR="00EB2694" w:rsidRPr="00EB2694" w:rsidRDefault="00EB2694" w:rsidP="00EB2694">
            <w:pPr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Create games under slot machine and card game type.</w:t>
            </w:r>
          </w:p>
          <w:p w14:paraId="28D41290" w14:textId="77777777" w:rsidR="00EB2694" w:rsidRPr="00EB2694" w:rsidRDefault="00EB2694" w:rsidP="00EB269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- </w:t>
            </w:r>
            <w:r w:rsidRPr="00EB2694">
              <w:rPr>
                <w:rFonts w:ascii="Tahoma" w:hAnsi="Tahoma" w:cs="Tahoma"/>
                <w:sz w:val="20"/>
              </w:rPr>
              <w:t xml:space="preserve">Backend: developing Web-API and Web application based on built API using ASP MVC4 to manage game status, rooms, </w:t>
            </w:r>
            <w:r w:rsidR="00344664" w:rsidRPr="00EB2694">
              <w:rPr>
                <w:rFonts w:ascii="Tahoma" w:hAnsi="Tahoma" w:cs="Tahoma"/>
                <w:sz w:val="20"/>
              </w:rPr>
              <w:t>player’s</w:t>
            </w:r>
            <w:r w:rsidRPr="00EB2694">
              <w:rPr>
                <w:rFonts w:ascii="Tahoma" w:hAnsi="Tahoma" w:cs="Tahoma"/>
                <w:sz w:val="20"/>
              </w:rPr>
              <w:t xml:space="preserve"> information…  </w:t>
            </w:r>
          </w:p>
          <w:p w14:paraId="6AD8E318" w14:textId="77777777" w:rsidR="00EB2694" w:rsidRPr="00EB2694" w:rsidRDefault="00EB2694" w:rsidP="00EB2694">
            <w:pPr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lastRenderedPageBreak/>
              <w:t>-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Pr="00EB2694">
              <w:rPr>
                <w:rFonts w:ascii="Tahoma" w:hAnsi="Tahoma" w:cs="Tahoma"/>
                <w:sz w:val="20"/>
              </w:rPr>
              <w:t>Frontend: Using HTML5 technology to create game object, animations … for game’ objects.</w:t>
            </w:r>
          </w:p>
          <w:p w14:paraId="1D8D062F" w14:textId="77777777" w:rsidR="00270AE3" w:rsidRDefault="00EB2694" w:rsidP="00EB2694">
            <w:r w:rsidRPr="00EB2694">
              <w:rPr>
                <w:rFonts w:ascii="Tahoma" w:hAnsi="Tahoma" w:cs="Tahoma"/>
                <w:sz w:val="20"/>
              </w:rPr>
              <w:t>Using Singnalr to make connection between client and server.</w:t>
            </w:r>
          </w:p>
        </w:tc>
      </w:tr>
      <w:tr w:rsidR="00270AE3" w14:paraId="6C564B0D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AC6342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F689ABE" w14:textId="77777777" w:rsidR="00EB2694" w:rsidRPr="00EB2694" w:rsidRDefault="00EB2694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3B05349B" w14:textId="77777777" w:rsidR="00EB2694" w:rsidRPr="00EB2694" w:rsidRDefault="00C5753E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Design</w:t>
            </w:r>
            <w:r w:rsidR="00EB2694" w:rsidRPr="00EB2694">
              <w:rPr>
                <w:rFonts w:ascii="Tahoma" w:hAnsi="Tahoma" w:cs="Tahoma"/>
                <w:sz w:val="20"/>
              </w:rPr>
              <w:t xml:space="preserve"> new features </w:t>
            </w:r>
          </w:p>
          <w:p w14:paraId="51BFE005" w14:textId="77777777" w:rsidR="00EB2694" w:rsidRPr="00EB2694" w:rsidRDefault="00EB2694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Integrate business, service, UI</w:t>
            </w:r>
          </w:p>
          <w:p w14:paraId="4902051F" w14:textId="77777777" w:rsidR="00EB2694" w:rsidRPr="00EB2694" w:rsidRDefault="00EB2694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Coding on new major features</w:t>
            </w:r>
          </w:p>
          <w:p w14:paraId="6D8B3FEA" w14:textId="77777777" w:rsidR="00EB2694" w:rsidRPr="00EB2694" w:rsidRDefault="00EB2694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Resolve technical issues.</w:t>
            </w:r>
          </w:p>
          <w:p w14:paraId="121FE30E" w14:textId="77777777" w:rsidR="00270AE3" w:rsidRDefault="00EB2694" w:rsidP="00EB2694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Review Code</w:t>
            </w:r>
          </w:p>
        </w:tc>
      </w:tr>
      <w:tr w:rsidR="00270AE3" w14:paraId="122A216F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58A300D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624627" w14:textId="77777777" w:rsidR="00270AE3" w:rsidRDefault="00EB2694" w:rsidP="00EB2694">
            <w:r>
              <w:rPr>
                <w:rFonts w:ascii="Tahoma" w:hAnsi="Tahoma" w:cs="Tahoma"/>
                <w:sz w:val="20"/>
              </w:rPr>
              <w:t xml:space="preserve">C#, </w:t>
            </w:r>
            <w:r w:rsidR="00270AE3">
              <w:rPr>
                <w:rFonts w:ascii="Tahoma" w:hAnsi="Tahoma" w:cs="Tahoma"/>
                <w:sz w:val="20"/>
              </w:rPr>
              <w:t>Java</w:t>
            </w:r>
            <w:r w:rsidR="0070600C">
              <w:rPr>
                <w:rFonts w:ascii="Tahoma" w:hAnsi="Tahoma" w:cs="Tahoma"/>
                <w:sz w:val="20"/>
              </w:rPr>
              <w:t>Script</w:t>
            </w:r>
            <w:r w:rsidR="00351EF5">
              <w:rPr>
                <w:rFonts w:ascii="Tahoma" w:hAnsi="Tahoma" w:cs="Tahoma"/>
                <w:sz w:val="20"/>
              </w:rPr>
              <w:t>, HTML</w:t>
            </w:r>
            <w:r>
              <w:rPr>
                <w:rFonts w:ascii="Tahoma" w:hAnsi="Tahoma" w:cs="Tahoma"/>
                <w:sz w:val="20"/>
              </w:rPr>
              <w:t>5</w:t>
            </w:r>
            <w:r w:rsidR="00CC0C49">
              <w:rPr>
                <w:rFonts w:ascii="Tahoma" w:hAnsi="Tahoma" w:cs="Tahoma"/>
                <w:sz w:val="20"/>
              </w:rPr>
              <w:t>, SQL</w:t>
            </w:r>
          </w:p>
        </w:tc>
      </w:tr>
      <w:tr w:rsidR="00270AE3" w14:paraId="52515F7E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515BF0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D41045E" w14:textId="77777777" w:rsidR="00270AE3" w:rsidRDefault="00EB2694">
            <w:r>
              <w:rPr>
                <w:rFonts w:ascii="Tahoma" w:hAnsi="Tahoma" w:cs="Tahoma"/>
                <w:sz w:val="20"/>
              </w:rPr>
              <w:t>Visual studio, SQL studio</w:t>
            </w:r>
          </w:p>
        </w:tc>
      </w:tr>
      <w:tr w:rsidR="00270AE3" w14:paraId="3C6F411C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C93A58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0D00614" w14:textId="77777777" w:rsidR="00270AE3" w:rsidRPr="00EB2694" w:rsidRDefault="00EB2694" w:rsidP="00EB2694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Windows Server 2012</w:t>
            </w:r>
          </w:p>
          <w:p w14:paraId="07860B61" w14:textId="77777777" w:rsidR="00EB2694" w:rsidRPr="00EB2694" w:rsidRDefault="00EB2694" w:rsidP="00EB2694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SQL server</w:t>
            </w:r>
          </w:p>
        </w:tc>
      </w:tr>
      <w:tr w:rsidR="00270AE3" w14:paraId="6B1D983C" w14:textId="77777777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321A3D8" w14:textId="77777777" w:rsidR="00270AE3" w:rsidRDefault="00270AE3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C9752B0" w14:textId="77777777" w:rsidR="00EB2694" w:rsidRDefault="00EB2694" w:rsidP="00EB2694">
            <w:pPr>
              <w:numPr>
                <w:ilvl w:val="0"/>
                <w:numId w:val="21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ADO.NET</w:t>
            </w:r>
          </w:p>
          <w:p w14:paraId="244BECC7" w14:textId="77777777" w:rsidR="007D08F0" w:rsidRDefault="00EB2694" w:rsidP="00EB2694">
            <w:pPr>
              <w:numPr>
                <w:ilvl w:val="0"/>
                <w:numId w:val="21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ASP MVC 4, ASP Web API</w:t>
            </w:r>
            <w:r w:rsidR="007D08F0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FC742AC" w14:textId="77777777" w:rsidR="00EB2694" w:rsidRPr="00EB2694" w:rsidRDefault="00EB2694" w:rsidP="00EB2694">
            <w:pPr>
              <w:numPr>
                <w:ilvl w:val="0"/>
                <w:numId w:val="21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CreateJs (EASELJS, TWEENJS, SOUNDJS, PRELOADJS).</w:t>
            </w:r>
          </w:p>
          <w:p w14:paraId="6A5572AF" w14:textId="77777777" w:rsidR="00270AE3" w:rsidRPr="00EB2694" w:rsidRDefault="00EB2694" w:rsidP="00EB2694">
            <w:pPr>
              <w:numPr>
                <w:ilvl w:val="0"/>
                <w:numId w:val="21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Singnalr</w:t>
            </w:r>
          </w:p>
        </w:tc>
      </w:tr>
    </w:tbl>
    <w:p w14:paraId="69662EE1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10215BF6" w14:textId="77777777" w:rsidR="003228F1" w:rsidRDefault="003228F1">
      <w:pPr>
        <w:jc w:val="both"/>
        <w:rPr>
          <w:rFonts w:ascii="Tahoma" w:hAnsi="Tahoma" w:cs="Tahoma"/>
          <w:b/>
          <w:sz w:val="20"/>
          <w:u w:val="single"/>
        </w:rPr>
      </w:pPr>
    </w:p>
    <w:p w14:paraId="6AD1A742" w14:textId="77777777" w:rsidR="003228F1" w:rsidRDefault="003228F1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 w:rsidRPr="00D95ADF">
        <w:rPr>
          <w:rFonts w:ascii="Segoe UI Light" w:hAnsi="Segoe UI Light" w:cs="Segoe UI Light"/>
          <w:b/>
          <w:bCs/>
          <w:sz w:val="22"/>
          <w:szCs w:val="22"/>
          <w:u w:val="single"/>
        </w:rPr>
        <w:t>62 Game portal</w:t>
      </w:r>
      <w:r>
        <w:rPr>
          <w:rFonts w:ascii="Tahoma" w:hAnsi="Tahoma" w:cs="Tahoma"/>
          <w:b/>
          <w:sz w:val="20"/>
          <w:u w:val="single"/>
        </w:rPr>
        <w:t xml:space="preserve">62  (03/2014-07/2014)</w:t>
      </w:r>
    </w:p>
    <w:p w14:paraId="080A8657" w14:textId="77777777" w:rsidR="003228F1" w:rsidRDefault="003228F1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3228F1" w14:paraId="52416976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6D078B9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6B3FEC3" w14:textId="77777777" w:rsidR="003228F1" w:rsidRDefault="003228F1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3228F1" w14:paraId="20EC146C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77BFEA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70A4B00" w14:textId="77777777" w:rsidR="003228F1" w:rsidRDefault="003228F1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3228F1" w14:paraId="26617475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D82969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EB96122" w14:textId="77777777" w:rsidR="003228F1" w:rsidRPr="003228F1" w:rsidRDefault="003228F1" w:rsidP="003228F1">
            <w:pPr>
              <w:rPr>
                <w:rFonts w:ascii="Tahoma" w:hAnsi="Tahoma" w:cs="Tahoma"/>
                <w:sz w:val="20"/>
              </w:rPr>
            </w:pPr>
            <w:r w:rsidRPr="003228F1">
              <w:rPr>
                <w:rFonts w:ascii="Tahoma" w:hAnsi="Tahoma" w:cs="Tahoma"/>
                <w:sz w:val="20"/>
              </w:rPr>
              <w:t>Build game gateway http://vtcgame.vn/ and http://phatloc.vtcgame.vn/</w:t>
            </w:r>
          </w:p>
          <w:p w14:paraId="38D033D6" w14:textId="77777777" w:rsidR="003228F1" w:rsidRDefault="003228F1" w:rsidP="003228F1">
            <w:r w:rsidRPr="003228F1">
              <w:rPr>
                <w:rFonts w:ascii="Tahoma" w:hAnsi="Tahoma" w:cs="Tahoma"/>
                <w:sz w:val="20"/>
              </w:rPr>
              <w:t>The game portal manages game categories for user, manage events for each game, manage information and news of games</w:t>
            </w:r>
          </w:p>
        </w:tc>
      </w:tr>
      <w:tr w:rsidR="003228F1" w14:paraId="0BE0FD15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BD6C92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4FADC22" w14:textId="77777777" w:rsidR="003228F1" w:rsidRPr="00EB2694" w:rsidRDefault="003228F1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76DBB594" w14:textId="77777777" w:rsidR="003228F1" w:rsidRPr="00EB2694" w:rsidRDefault="00C5753E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Design</w:t>
            </w:r>
            <w:r w:rsidR="003228F1" w:rsidRPr="00EB2694">
              <w:rPr>
                <w:rFonts w:ascii="Tahoma" w:hAnsi="Tahoma" w:cs="Tahoma"/>
                <w:sz w:val="20"/>
              </w:rPr>
              <w:t xml:space="preserve"> new features </w:t>
            </w:r>
          </w:p>
          <w:p w14:paraId="65D1D591" w14:textId="77777777" w:rsidR="003228F1" w:rsidRPr="00EB2694" w:rsidRDefault="003228F1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Integrate business, service, UI</w:t>
            </w:r>
          </w:p>
          <w:p w14:paraId="3DFAFD9C" w14:textId="77777777" w:rsidR="003228F1" w:rsidRPr="00EB2694" w:rsidRDefault="003228F1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Coding on new major features</w:t>
            </w:r>
          </w:p>
          <w:p w14:paraId="60E00CA8" w14:textId="77777777" w:rsidR="003228F1" w:rsidRPr="00EB2694" w:rsidRDefault="003228F1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Resolve technical issues.</w:t>
            </w:r>
          </w:p>
          <w:p w14:paraId="0E5271B6" w14:textId="77777777" w:rsidR="003228F1" w:rsidRDefault="003228F1" w:rsidP="003228F1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Review Code</w:t>
            </w:r>
          </w:p>
        </w:tc>
      </w:tr>
      <w:tr w:rsidR="003228F1" w14:paraId="4B2552D1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159B750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9DA6A1A" w14:textId="77777777" w:rsidR="003228F1" w:rsidRDefault="003228F1" w:rsidP="006A6B54">
            <w:r>
              <w:rPr>
                <w:rFonts w:ascii="Tahoma" w:hAnsi="Tahoma" w:cs="Tahoma"/>
                <w:sz w:val="20"/>
              </w:rPr>
              <w:t>C#, JavaScript, HTML5, SQL</w:t>
            </w:r>
          </w:p>
        </w:tc>
      </w:tr>
      <w:tr w:rsidR="003228F1" w14:paraId="161B435E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E70100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61E5E7A" w14:textId="77777777" w:rsidR="003228F1" w:rsidRDefault="003228F1" w:rsidP="006A6B54">
            <w:r>
              <w:rPr>
                <w:rFonts w:ascii="Tahoma" w:hAnsi="Tahoma" w:cs="Tahoma"/>
                <w:sz w:val="20"/>
              </w:rPr>
              <w:t>Visual studio, SQL studio</w:t>
            </w:r>
          </w:p>
        </w:tc>
      </w:tr>
      <w:tr w:rsidR="003228F1" w14:paraId="700CDF8D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EF426D8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7830110" w14:textId="77777777" w:rsidR="003228F1" w:rsidRPr="00EB2694" w:rsidRDefault="003228F1" w:rsidP="003228F1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Windows Server 2012</w:t>
            </w:r>
          </w:p>
          <w:p w14:paraId="27CC9F6D" w14:textId="77777777" w:rsidR="003228F1" w:rsidRPr="00EB2694" w:rsidRDefault="003228F1" w:rsidP="003228F1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SQL server</w:t>
            </w:r>
          </w:p>
        </w:tc>
      </w:tr>
      <w:tr w:rsidR="003228F1" w14:paraId="15716AC1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8E924F3" w14:textId="77777777" w:rsidR="003228F1" w:rsidRDefault="003228F1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33B5A83" w14:textId="77777777" w:rsidR="003228F1" w:rsidRDefault="003228F1" w:rsidP="003228F1">
            <w:pPr>
              <w:numPr>
                <w:ilvl w:val="0"/>
                <w:numId w:val="23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ADO.NET</w:t>
            </w:r>
          </w:p>
          <w:p w14:paraId="770C446E" w14:textId="77777777" w:rsidR="003228F1" w:rsidRDefault="003228F1" w:rsidP="003228F1">
            <w:pPr>
              <w:numPr>
                <w:ilvl w:val="0"/>
                <w:numId w:val="23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ASP MVC 4, ASP Web API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CAA1EEE" w14:textId="77777777" w:rsidR="003228F1" w:rsidRPr="00EB2694" w:rsidRDefault="003228F1" w:rsidP="003228F1">
            <w:pPr>
              <w:numPr>
                <w:ilvl w:val="0"/>
                <w:numId w:val="23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3228F1">
              <w:rPr>
                <w:rFonts w:ascii="Tahoma" w:hAnsi="Tahoma" w:cs="Tahoma"/>
                <w:sz w:val="20"/>
                <w:szCs w:val="20"/>
              </w:rPr>
              <w:t>SPA(backbone, knockout)</w:t>
            </w:r>
          </w:p>
        </w:tc>
      </w:tr>
    </w:tbl>
    <w:p w14:paraId="3B191CDF" w14:textId="77777777" w:rsidR="00270AE3" w:rsidRDefault="00270AE3">
      <w:pPr>
        <w:jc w:val="both"/>
        <w:rPr>
          <w:rFonts w:ascii="Tahoma" w:hAnsi="Tahoma" w:cs="Tahoma"/>
          <w:b/>
          <w:sz w:val="20"/>
          <w:u w:val="single"/>
        </w:rPr>
      </w:pPr>
    </w:p>
    <w:p w14:paraId="4D7557AD" w14:textId="77777777" w:rsidR="003228F1" w:rsidRDefault="003228F1">
      <w:pPr>
        <w:jc w:val="both"/>
        <w:rPr>
          <w:rFonts w:ascii="Tahoma" w:hAnsi="Tahoma" w:cs="Tahoma"/>
          <w:b/>
          <w:sz w:val="20"/>
          <w:u w:val="single"/>
        </w:rPr>
      </w:pPr>
    </w:p>
    <w:p w14:paraId="29B15853" w14:textId="77777777" w:rsidR="00DF2C17" w:rsidRDefault="00DF2C17">
      <w:pPr>
        <w:jc w:val="both"/>
        <w:rPr>
          <w:rFonts w:ascii="Tahoma" w:hAnsi="Tahoma" w:cs="Tahoma"/>
          <w:b/>
          <w:sz w:val="20"/>
          <w:u w:val="single"/>
        </w:rPr>
      </w:pPr>
    </w:p>
    <w:p w14:paraId="13961EC7" w14:textId="77777777" w:rsidR="00DF2C17" w:rsidRDefault="00DF2C17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 w:rsidRPr="00D95ADF">
        <w:rPr>
          <w:rFonts w:ascii="Segoe UI Light" w:hAnsi="Segoe UI Light" w:cs="Segoe UI Light"/>
          <w:b/>
          <w:bCs/>
          <w:sz w:val="22"/>
          <w:szCs w:val="22"/>
          <w:u w:val="single"/>
        </w:rPr>
        <w:t xml:space="preserve">67 Payment gateway </w:t>
      </w:r>
      <w:r>
        <w:rPr>
          <w:rFonts w:ascii="Segoe UI Light" w:hAnsi="Segoe UI Light" w:cs="Segoe UI Light"/>
          <w:b/>
          <w:bCs/>
          <w:sz w:val="22"/>
          <w:szCs w:val="22"/>
          <w:u w:val="single"/>
        </w:rPr>
        <w:t>67 (</w:t>
      </w:r>
      <w:r w:rsidRPr="00D95ADF">
        <w:rPr>
          <w:rFonts w:ascii="Segoe UI Light" w:hAnsi="Segoe UI Light" w:cs="Segoe UI Light"/>
          <w:b/>
          <w:bCs/>
          <w:sz w:val="22"/>
          <w:szCs w:val="22"/>
          <w:u w:val="single"/>
        </w:rPr>
        <w:t xml:space="preserve">67  https://pay.vtc.vn/</w:t>
      </w:r>
      <w:r>
        <w:rPr>
          <w:rFonts w:ascii="Tahoma" w:hAnsi="Tahoma" w:cs="Tahoma"/>
          <w:b/>
          <w:sz w:val="20"/>
          <w:u w:val="single"/>
        </w:rPr>
        <w:t xml:space="preserve">67  ) (10/2013-04/2014)</w:t>
      </w:r>
    </w:p>
    <w:p w14:paraId="01277BBC" w14:textId="77777777" w:rsidR="00DF2C17" w:rsidRDefault="00DF2C17" w:rsidP="00DF2C17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DF2C17" w14:paraId="76020519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C27AB1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9E9B643" w14:textId="77777777" w:rsidR="00DF2C17" w:rsidRDefault="00DF2C17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DF2C17" w14:paraId="2A784E47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8A8B57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C105ACD" w14:textId="77777777" w:rsidR="00DF2C17" w:rsidRDefault="00DF2C17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DF2C17" w14:paraId="53902816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5FD188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AF64325" w14:textId="77777777" w:rsidR="00DF2C17" w:rsidRPr="00DF2C17" w:rsidRDefault="00DF2C17" w:rsidP="00DF2C17">
            <w:pPr>
              <w:rPr>
                <w:rFonts w:ascii="Tahoma" w:hAnsi="Tahoma" w:cs="Tahoma"/>
                <w:sz w:val="20"/>
              </w:rPr>
            </w:pPr>
            <w:r w:rsidRPr="00DF2C17">
              <w:rPr>
                <w:rFonts w:ascii="Tahoma" w:hAnsi="Tahoma" w:cs="Tahoma"/>
                <w:sz w:val="20"/>
              </w:rPr>
              <w:t>This is an online wallet system, based on ASP web API to manage all the transaction information, histories of payment of user…</w:t>
            </w:r>
          </w:p>
          <w:p w14:paraId="647ABC21" w14:textId="77777777" w:rsidR="00DF2C17" w:rsidRDefault="00DF2C17" w:rsidP="00DF2C17">
            <w:r w:rsidRPr="00DF2C17">
              <w:rPr>
                <w:rFonts w:ascii="Tahoma" w:hAnsi="Tahoma" w:cs="Tahoma"/>
                <w:sz w:val="20"/>
              </w:rPr>
              <w:t>To get more detail about this please visit site :  https://pay.vtc.vn.</w:t>
            </w:r>
          </w:p>
        </w:tc>
      </w:tr>
      <w:tr w:rsidR="00DF2C17" w14:paraId="2B3D2AA0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5EB59F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86A889A" w14:textId="77777777" w:rsidR="00DF2C17" w:rsidRPr="00EB2694" w:rsidRDefault="00DF2C17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6A074EBD" w14:textId="77777777" w:rsidR="00DF2C17" w:rsidRPr="00EB2694" w:rsidRDefault="00C5753E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Design</w:t>
            </w:r>
            <w:r w:rsidR="00DF2C17" w:rsidRPr="00EB2694">
              <w:rPr>
                <w:rFonts w:ascii="Tahoma" w:hAnsi="Tahoma" w:cs="Tahoma"/>
                <w:sz w:val="20"/>
              </w:rPr>
              <w:t xml:space="preserve"> new features </w:t>
            </w:r>
          </w:p>
          <w:p w14:paraId="35649DD9" w14:textId="77777777" w:rsidR="00DF2C17" w:rsidRPr="00EB2694" w:rsidRDefault="00DF2C17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Integrate business, service, UI</w:t>
            </w:r>
          </w:p>
          <w:p w14:paraId="70086AF7" w14:textId="77777777" w:rsidR="00DF2C17" w:rsidRPr="00EB2694" w:rsidRDefault="00DF2C17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Coding on new major features</w:t>
            </w:r>
          </w:p>
          <w:p w14:paraId="0DFC7D78" w14:textId="77777777" w:rsidR="00DF2C17" w:rsidRPr="00EB2694" w:rsidRDefault="00DF2C17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Resolve technical issues.</w:t>
            </w:r>
          </w:p>
          <w:p w14:paraId="2A662243" w14:textId="77777777" w:rsidR="00DF2C17" w:rsidRDefault="00DF2C17" w:rsidP="00DF2C17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Review Code</w:t>
            </w:r>
          </w:p>
        </w:tc>
      </w:tr>
      <w:tr w:rsidR="00DF2C17" w14:paraId="120F9D94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498FE23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C5A5F87" w14:textId="77777777" w:rsidR="00DF2C17" w:rsidRDefault="00DF2C17" w:rsidP="006A6B54">
            <w:r>
              <w:rPr>
                <w:rFonts w:ascii="Tahoma" w:hAnsi="Tahoma" w:cs="Tahoma"/>
                <w:sz w:val="20"/>
              </w:rPr>
              <w:t>C#, JavaScript, HTML5, SQL</w:t>
            </w:r>
          </w:p>
        </w:tc>
      </w:tr>
      <w:tr w:rsidR="00DF2C17" w14:paraId="21119280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1D00F1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FBA1702" w14:textId="77777777" w:rsidR="00DF2C17" w:rsidRDefault="00DF2C17" w:rsidP="006A6B54">
            <w:r>
              <w:rPr>
                <w:rFonts w:ascii="Tahoma" w:hAnsi="Tahoma" w:cs="Tahoma"/>
                <w:sz w:val="20"/>
              </w:rPr>
              <w:t>Visual studio, SQL studio</w:t>
            </w:r>
          </w:p>
        </w:tc>
      </w:tr>
      <w:tr w:rsidR="00DF2C17" w14:paraId="1AAADEAD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2E0C32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396AFE3" w14:textId="77777777" w:rsidR="00DF2C17" w:rsidRPr="00EB2694" w:rsidRDefault="00DF2C17" w:rsidP="00DF2C17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Windows Server 2012</w:t>
            </w:r>
          </w:p>
          <w:p w14:paraId="16E64327" w14:textId="77777777" w:rsidR="00DF2C17" w:rsidRPr="00EB2694" w:rsidRDefault="00DF2C17" w:rsidP="00DF2C17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SQL server</w:t>
            </w:r>
          </w:p>
        </w:tc>
      </w:tr>
      <w:tr w:rsidR="00DF2C17" w14:paraId="2483AA27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2D4C78" w14:textId="77777777" w:rsidR="00DF2C17" w:rsidRDefault="00DF2C17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DB6538" w14:textId="77777777" w:rsidR="00DF2C17" w:rsidRDefault="00DF2C17" w:rsidP="00DF2C17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ADO.NET</w:t>
            </w:r>
          </w:p>
          <w:p w14:paraId="37C6F614" w14:textId="77777777" w:rsidR="00DF2C17" w:rsidRDefault="00DF2C17" w:rsidP="00DF2C17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ASP MVC 4, ASP Web API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66DB23EC" w14:textId="77777777" w:rsidR="00DF2C17" w:rsidRDefault="00DF2C17" w:rsidP="00DF2C17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3228F1">
              <w:rPr>
                <w:rFonts w:ascii="Tahoma" w:hAnsi="Tahoma" w:cs="Tahoma"/>
                <w:sz w:val="20"/>
                <w:szCs w:val="20"/>
              </w:rPr>
              <w:t>SPA(backbone, knockout)</w:t>
            </w:r>
          </w:p>
          <w:p w14:paraId="7FFDF996" w14:textId="77777777" w:rsidR="00DF2C17" w:rsidRDefault="00DF2C17" w:rsidP="00DF2C17">
            <w:pPr>
              <w:numPr>
                <w:ilvl w:val="0"/>
                <w:numId w:val="24"/>
              </w:numPr>
              <w:ind w:left="210" w:hanging="180"/>
            </w:pPr>
            <w:r w:rsidRPr="00DF2C17">
              <w:rPr>
                <w:rFonts w:ascii="Tahoma" w:hAnsi="Tahoma" w:cs="Tahoma"/>
                <w:sz w:val="20"/>
                <w:szCs w:val="20"/>
              </w:rPr>
              <w:t>jQuery, Ajax</w:t>
            </w:r>
            <w:r>
              <w:t>.</w:t>
            </w:r>
          </w:p>
          <w:p w14:paraId="4D5CDC10" w14:textId="77777777" w:rsidR="00DF2C17" w:rsidRDefault="00DF2C17" w:rsidP="00DF2C17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Telerik control.</w:t>
            </w:r>
          </w:p>
          <w:p w14:paraId="7E73334A" w14:textId="77777777" w:rsidR="00DF2C17" w:rsidRPr="00EB2694" w:rsidRDefault="00DF2C17" w:rsidP="00DF2C17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DF2C17">
              <w:rPr>
                <w:rFonts w:ascii="Tahoma" w:hAnsi="Tahoma" w:cs="Tahoma"/>
                <w:sz w:val="20"/>
                <w:szCs w:val="20"/>
              </w:rPr>
              <w:t>SPA(backbone, knockout)</w:t>
            </w:r>
          </w:p>
        </w:tc>
      </w:tr>
    </w:tbl>
    <w:p w14:paraId="6A234ED7" w14:textId="77777777" w:rsidR="00DF2C17" w:rsidRDefault="00DF2C17">
      <w:pPr>
        <w:jc w:val="both"/>
        <w:rPr>
          <w:rFonts w:ascii="Tahoma" w:hAnsi="Tahoma" w:cs="Tahoma"/>
          <w:b/>
          <w:sz w:val="20"/>
          <w:u w:val="single"/>
        </w:rPr>
      </w:pPr>
    </w:p>
    <w:p w14:paraId="6794828B" w14:textId="77777777" w:rsidR="003228F1" w:rsidRDefault="003228F1">
      <w:pPr>
        <w:jc w:val="both"/>
        <w:rPr>
          <w:rFonts w:ascii="Tahoma" w:hAnsi="Tahoma" w:cs="Tahoma"/>
          <w:b/>
          <w:sz w:val="20"/>
          <w:u w:val="single"/>
        </w:rPr>
      </w:pPr>
    </w:p>
    <w:p w14:paraId="4760F2AD" w14:textId="77777777" w:rsidR="001C5093" w:rsidRDefault="001C5093">
      <w:pPr>
        <w:jc w:val="both"/>
        <w:rPr>
          <w:rFonts w:ascii="Tahoma" w:hAnsi="Tahoma" w:cs="Tahoma"/>
          <w:b/>
          <w:sz w:val="20"/>
          <w:u w:val="single"/>
        </w:rPr>
      </w:pPr>
    </w:p>
    <w:p w14:paraId="6D4AAB11" w14:textId="77777777" w:rsidR="001C5093" w:rsidRDefault="001C5093" w:rsidP="00A7576D">
      <w:pPr>
        <w:jc w:val="both"/>
        <w:outlineLvl w:val="0"/>
        <w:rPr>
          <w:rFonts w:ascii="Tahoma" w:hAnsi="Tahoma" w:cs="Tahoma"/>
          <w:b/>
          <w:sz w:val="20"/>
          <w:u w:val="single"/>
        </w:rPr>
      </w:pPr>
      <w:r>
        <w:rPr>
          <w:rFonts w:ascii="Segoe UI Light" w:hAnsi="Segoe UI Light" w:cs="Segoe UI Light"/>
          <w:b/>
          <w:bCs/>
          <w:sz w:val="22"/>
          <w:szCs w:val="22"/>
          <w:u w:val="single"/>
        </w:rPr>
        <w:t>72 Vcoin card manage</w:t>
      </w:r>
      <w:r w:rsidRPr="001C5093">
        <w:rPr>
          <w:rFonts w:ascii="Segoe UI Light" w:hAnsi="Segoe UI Light" w:cs="Segoe UI Light"/>
          <w:b/>
          <w:bCs/>
          <w:sz w:val="22"/>
          <w:szCs w:val="22"/>
          <w:u w:val="single"/>
        </w:rPr>
        <w:t xml:space="preserve">72  system for VTC retail </w:t>
      </w:r>
      <w:r>
        <w:rPr>
          <w:rFonts w:ascii="Tahoma" w:hAnsi="Tahoma" w:cs="Tahoma"/>
          <w:b/>
          <w:sz w:val="20"/>
          <w:u w:val="single"/>
        </w:rPr>
        <w:t>72 (04/2013-10/2013)</w:t>
      </w:r>
    </w:p>
    <w:p w14:paraId="64918B4F" w14:textId="77777777" w:rsidR="001C5093" w:rsidRDefault="001C5093" w:rsidP="001C5093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20"/>
        <w:gridCol w:w="6648"/>
      </w:tblGrid>
      <w:tr w:rsidR="001C5093" w14:paraId="528CAF9A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9A3156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Company: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C638FB4" w14:textId="77777777" w:rsidR="001C5093" w:rsidRDefault="001C5093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1C5093" w14:paraId="30659598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A397E29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Client: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AA9D539" w14:textId="77777777" w:rsidR="001C5093" w:rsidRDefault="001C5093" w:rsidP="006A6B54">
            <w:r>
              <w:rPr>
                <w:rFonts w:ascii="Tahoma" w:hAnsi="Tahoma" w:cs="Tahoma"/>
                <w:sz w:val="20"/>
              </w:rPr>
              <w:t>VTC Intecom</w:t>
            </w:r>
          </w:p>
        </w:tc>
      </w:tr>
      <w:tr w:rsidR="001C5093" w14:paraId="6E1AF590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428B04D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Project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80049C5" w14:textId="77777777" w:rsidR="001C5093" w:rsidRDefault="001C5093" w:rsidP="006A6B54">
            <w:r w:rsidRPr="001C5093">
              <w:rPr>
                <w:rFonts w:ascii="Tahoma" w:hAnsi="Tahoma" w:cs="Tahoma"/>
                <w:sz w:val="20"/>
              </w:rPr>
              <w:t>Build the distribution and management of Vcoin card for VTC retail agent.</w:t>
            </w:r>
          </w:p>
        </w:tc>
      </w:tr>
      <w:tr w:rsidR="001C5093" w14:paraId="240559A3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4B7DD7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A276391" w14:textId="77777777" w:rsidR="001C5093" w:rsidRPr="00EB2694" w:rsidRDefault="001C5093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Study requirement and estimation</w:t>
            </w:r>
          </w:p>
          <w:p w14:paraId="14238FF0" w14:textId="77777777" w:rsidR="001C5093" w:rsidRPr="00EB2694" w:rsidRDefault="00344664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Design</w:t>
            </w:r>
            <w:r w:rsidR="001C5093" w:rsidRPr="00EB2694">
              <w:rPr>
                <w:rFonts w:ascii="Tahoma" w:hAnsi="Tahoma" w:cs="Tahoma"/>
                <w:sz w:val="20"/>
              </w:rPr>
              <w:t xml:space="preserve"> new features </w:t>
            </w:r>
          </w:p>
          <w:p w14:paraId="3355B0FF" w14:textId="77777777" w:rsidR="001C5093" w:rsidRPr="00EB2694" w:rsidRDefault="001C5093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Integrate business, service, UI</w:t>
            </w:r>
          </w:p>
          <w:p w14:paraId="7973F30F" w14:textId="77777777" w:rsidR="001C5093" w:rsidRPr="00EB2694" w:rsidRDefault="001C5093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Coding on new major features</w:t>
            </w:r>
          </w:p>
          <w:p w14:paraId="70409124" w14:textId="77777777" w:rsidR="001C5093" w:rsidRPr="00EB2694" w:rsidRDefault="001C5093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Resolve technical issues.</w:t>
            </w:r>
          </w:p>
          <w:p w14:paraId="780CF44E" w14:textId="77777777" w:rsidR="001C5093" w:rsidRDefault="001C5093" w:rsidP="001C5093">
            <w:pPr>
              <w:numPr>
                <w:ilvl w:val="0"/>
                <w:numId w:val="20"/>
              </w:numPr>
              <w:ind w:left="210" w:hanging="180"/>
              <w:rPr>
                <w:rFonts w:ascii="Tahoma" w:hAnsi="Tahoma" w:cs="Tahoma"/>
                <w:sz w:val="20"/>
              </w:rPr>
            </w:pPr>
            <w:r w:rsidRPr="00EB2694">
              <w:rPr>
                <w:rFonts w:ascii="Tahoma" w:hAnsi="Tahoma" w:cs="Tahoma"/>
                <w:sz w:val="20"/>
              </w:rPr>
              <w:t>Review Code</w:t>
            </w:r>
          </w:p>
        </w:tc>
      </w:tr>
      <w:tr w:rsidR="001C5093" w14:paraId="289D6A20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4C7B15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D1ACFAA" w14:textId="77777777" w:rsidR="001C5093" w:rsidRDefault="001C5093" w:rsidP="006A6B54">
            <w:r>
              <w:rPr>
                <w:rFonts w:ascii="Tahoma" w:hAnsi="Tahoma" w:cs="Tahoma"/>
                <w:sz w:val="20"/>
              </w:rPr>
              <w:t>C#, JavaScript, HTML5, SQL</w:t>
            </w:r>
          </w:p>
        </w:tc>
      </w:tr>
      <w:tr w:rsidR="001C5093" w14:paraId="693C5789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FD1E66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84018D" w14:textId="77777777" w:rsidR="001C5093" w:rsidRDefault="001C5093" w:rsidP="006A6B54">
            <w:r>
              <w:rPr>
                <w:rFonts w:ascii="Tahoma" w:hAnsi="Tahoma" w:cs="Tahoma"/>
                <w:sz w:val="20"/>
              </w:rPr>
              <w:t>Visual studio, SQL studio</w:t>
            </w:r>
          </w:p>
        </w:tc>
      </w:tr>
      <w:tr w:rsidR="001C5093" w14:paraId="2DA0C02E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AF71064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3C9C35" w14:textId="77777777" w:rsidR="001C5093" w:rsidRPr="00EB2694" w:rsidRDefault="001C5093" w:rsidP="001C5093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Windows Server 2012</w:t>
            </w:r>
          </w:p>
          <w:p w14:paraId="4741427E" w14:textId="77777777" w:rsidR="001C5093" w:rsidRPr="00EB2694" w:rsidRDefault="001C5093" w:rsidP="001C5093">
            <w:pPr>
              <w:numPr>
                <w:ilvl w:val="0"/>
                <w:numId w:val="22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MS SQL server</w:t>
            </w:r>
          </w:p>
        </w:tc>
      </w:tr>
      <w:tr w:rsidR="001C5093" w14:paraId="47B566A2" w14:textId="77777777" w:rsidTr="006A6B54">
        <w:trPr>
          <w:trHeight w:val="37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F97E7B" w14:textId="77777777" w:rsidR="001C5093" w:rsidRDefault="001C5093" w:rsidP="006A6B5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075D907" w14:textId="77777777" w:rsidR="001C5093" w:rsidRDefault="001C5093" w:rsidP="001C5093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ADO.NET</w:t>
            </w:r>
          </w:p>
          <w:p w14:paraId="641398B0" w14:textId="77777777" w:rsidR="001C5093" w:rsidRDefault="001C5093" w:rsidP="001C5093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EB2694">
              <w:rPr>
                <w:rFonts w:ascii="Tahoma" w:hAnsi="Tahoma" w:cs="Tahoma"/>
                <w:sz w:val="20"/>
                <w:szCs w:val="20"/>
              </w:rPr>
              <w:t>ASP MVC 4, ASP Web API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5ED58C26" w14:textId="77777777" w:rsidR="001C5093" w:rsidRPr="001C5093" w:rsidRDefault="001C5093" w:rsidP="001C5093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 w:rsidRPr="001C5093">
              <w:rPr>
                <w:rFonts w:ascii="Tahoma" w:hAnsi="Tahoma" w:cs="Tahoma"/>
                <w:sz w:val="20"/>
                <w:szCs w:val="20"/>
              </w:rPr>
              <w:t>jQuery, Ajax</w:t>
            </w:r>
            <w:r>
              <w:t>.</w:t>
            </w:r>
          </w:p>
          <w:p w14:paraId="416E8371" w14:textId="77777777" w:rsidR="001C5093" w:rsidRPr="001C5093" w:rsidRDefault="001C5093" w:rsidP="001C5093">
            <w:pPr>
              <w:numPr>
                <w:ilvl w:val="0"/>
                <w:numId w:val="24"/>
              </w:numPr>
              <w:ind w:left="210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Telerik control.</w:t>
            </w:r>
          </w:p>
        </w:tc>
      </w:tr>
    </w:tbl>
    <w:p w14:paraId="152F33DD" w14:textId="77777777" w:rsidR="001C5093" w:rsidRDefault="001C5093">
      <w:pPr>
        <w:jc w:val="both"/>
        <w:rPr>
          <w:rFonts w:ascii="Tahoma" w:hAnsi="Tahoma" w:cs="Tahoma"/>
          <w:b/>
          <w:sz w:val="20"/>
          <w:u w:val="single"/>
        </w:rPr>
      </w:pPr>
    </w:p>
    <w:p w14:paraId="4EE5650C" w14:textId="77777777" w:rsidR="001C5093" w:rsidRDefault="001C5093">
      <w:pPr>
        <w:jc w:val="both"/>
        <w:rPr>
          <w:rFonts w:ascii="Tahoma" w:hAnsi="Tahoma" w:cs="Tahoma"/>
          <w:b/>
          <w:sz w:val="20"/>
          <w:u w:val="single"/>
        </w:rPr>
      </w:pPr>
    </w:p>
    <w:p w14:paraId="51626D4D" w14:textId="77777777" w:rsidR="003228F1" w:rsidRDefault="003228F1">
      <w:pPr>
        <w:jc w:val="both"/>
        <w:rPr>
          <w:rFonts w:ascii="Tahoma" w:hAnsi="Tahoma" w:cs="Tahoma"/>
          <w:b/>
          <w:sz w:val="20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08"/>
      </w:tblGrid>
      <w:tr w:rsidR="00270AE3" w14:paraId="779CB0A9" w14:textId="77777777">
        <w:tc>
          <w:tcPr>
            <w:tcW w:w="9108" w:type="dxa"/>
            <w:shd w:val="clear" w:color="auto" w:fill="EBE4EC"/>
          </w:tcPr>
          <w:p w14:paraId="48080B0C" w14:textId="77777777" w:rsidR="00270AE3" w:rsidRDefault="00270AE3">
            <w:pPr>
              <w:spacing w:before="96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Franklin Gothic Book" w:hAnsi="Franklin Gothic Book" w:cs="Franklin Gothic Book"/>
                <w:b/>
                <w:szCs w:val="20"/>
              </w:rPr>
              <w:t>PERSONAL INTERESTS</w:t>
            </w:r>
          </w:p>
        </w:tc>
      </w:tr>
      <w:tr w:rsidR="00270AE3" w14:paraId="12F41C7E" w14:textId="77777777">
        <w:trPr>
          <w:cantSplit/>
          <w:trHeight w:val="548"/>
        </w:trPr>
        <w:tc>
          <w:tcPr>
            <w:tcW w:w="9108" w:type="dxa"/>
            <w:shd w:val="clear" w:color="auto" w:fill="auto"/>
          </w:tcPr>
          <w:p w14:paraId="51323369" w14:textId="77777777" w:rsidR="00270AE3" w:rsidRDefault="00270AE3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</w:rPr>
              <w:t xml:space="preserve">Reading </w:t>
            </w:r>
            <w:r w:rsidR="004F190F">
              <w:rPr>
                <w:rFonts w:ascii="Tahoma" w:hAnsi="Tahoma" w:cs="Tahoma"/>
                <w:iCs/>
                <w:sz w:val="20"/>
              </w:rPr>
              <w:t>technology magazine</w:t>
            </w:r>
            <w:r>
              <w:rPr>
                <w:rFonts w:ascii="Tahoma" w:hAnsi="Tahoma" w:cs="Tahoma"/>
                <w:iCs/>
                <w:sz w:val="20"/>
              </w:rPr>
              <w:t xml:space="preserve">, music, movies, </w:t>
            </w:r>
            <w:r w:rsidR="004F190F">
              <w:rPr>
                <w:rFonts w:ascii="Tahoma" w:hAnsi="Tahoma" w:cs="Tahoma"/>
                <w:iCs/>
                <w:sz w:val="20"/>
              </w:rPr>
              <w:t>gyms</w:t>
            </w:r>
            <w:r>
              <w:rPr>
                <w:rFonts w:ascii="Tahoma" w:hAnsi="Tahoma" w:cs="Tahoma"/>
                <w:iCs/>
                <w:sz w:val="20"/>
              </w:rPr>
              <w:t xml:space="preserve">... </w:t>
            </w:r>
          </w:p>
          <w:p w14:paraId="0DEB3244" w14:textId="77777777" w:rsidR="00270AE3" w:rsidRDefault="00270AE3">
            <w:pPr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F5D3AF" w14:textId="77777777" w:rsidR="00270AE3" w:rsidRDefault="00270AE3">
      <w:pPr>
        <w:tabs>
          <w:tab w:val="left" w:pos="6270"/>
        </w:tabs>
        <w:spacing w:before="96"/>
      </w:pPr>
    </w:p>
    <w:sectPr w:rsidR="00270AE3">
      <w:headerReference w:type="default" r:id="rId10"/>
      <w:footerReference w:type="default" r:id="rId11"/>
      <w:pgSz w:w="12240" w:h="15840"/>
      <w:pgMar w:top="776" w:right="180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66A3C" w14:textId="77777777" w:rsidR="008B0A12" w:rsidRDefault="008B0A12">
      <w:r>
        <w:separator/>
      </w:r>
    </w:p>
  </w:endnote>
  <w:endnote w:type="continuationSeparator" w:id="0">
    <w:p w14:paraId="4791BD45" w14:textId="77777777" w:rsidR="008B0A12" w:rsidRDefault="008B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61131" w14:textId="77777777" w:rsidR="00270AE3" w:rsidRDefault="00270AE3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287E45">
      <w:rPr>
        <w:noProof/>
      </w:rPr>
      <w:t>10</w:t>
    </w:r>
    <w:r>
      <w:fldChar w:fldCharType="end"/>
    </w:r>
  </w:p>
  <w:p w14:paraId="5E4E423E" w14:textId="77777777" w:rsidR="00270AE3" w:rsidRDefault="00270A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B0DB" w14:textId="77777777" w:rsidR="008B0A12" w:rsidRDefault="008B0A12">
      <w:r>
        <w:separator/>
      </w:r>
    </w:p>
  </w:footnote>
  <w:footnote w:type="continuationSeparator" w:id="0">
    <w:p w14:paraId="0EB04348" w14:textId="77777777" w:rsidR="008B0A12" w:rsidRDefault="008B0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22DF3" w14:textId="1308F959" w:rsidR="000D7A8F" w:rsidRDefault="006D4AF6" w:rsidP="000D7A8F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D6781B" wp14:editId="3F509FA3">
          <wp:simplePos x="0" y="0"/>
          <wp:positionH relativeFrom="column">
            <wp:posOffset>-800100</wp:posOffset>
          </wp:positionH>
          <wp:positionV relativeFrom="paragraph">
            <wp:posOffset>-133350</wp:posOffset>
          </wp:positionV>
          <wp:extent cx="1314450" cy="638175"/>
          <wp:effectExtent l="0" t="0" r="0" b="0"/>
          <wp:wrapNone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5CCA757B" wp14:editId="0C9001DD">
          <wp:simplePos x="0" y="0"/>
          <wp:positionH relativeFrom="column">
            <wp:posOffset>457200</wp:posOffset>
          </wp:positionH>
          <wp:positionV relativeFrom="paragraph">
            <wp:posOffset>-457200</wp:posOffset>
          </wp:positionV>
          <wp:extent cx="5800725" cy="962025"/>
          <wp:effectExtent l="0" t="0" r="0" b="0"/>
          <wp:wrapNone/>
          <wp:docPr id="1" name="Picture 1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68"/>
                  <a:stretch>
                    <a:fillRect/>
                  </a:stretch>
                </pic:blipFill>
                <pic:spPr bwMode="auto">
                  <a:xfrm>
                    <a:off x="0" y="0"/>
                    <a:ext cx="58007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39B579" w14:textId="77777777" w:rsidR="000D7A8F" w:rsidRDefault="000D7A8F" w:rsidP="000D7A8F">
    <w:pPr>
      <w:pStyle w:val="a9"/>
      <w:spacing w:after="120"/>
    </w:pPr>
  </w:p>
  <w:p w14:paraId="4AF38F8A" w14:textId="77777777" w:rsidR="000D7A8F" w:rsidRPr="00BD5BA5" w:rsidRDefault="000D7A8F" w:rsidP="000D7A8F">
    <w:pPr>
      <w:pStyle w:val="a9"/>
      <w:spacing w:after="120"/>
      <w:rPr>
        <w:b/>
        <w:sz w:val="32"/>
        <w:szCs w:val="32"/>
      </w:rPr>
    </w:pPr>
    <w:r>
      <w:tab/>
    </w:r>
  </w:p>
  <w:p w14:paraId="7CD67DE4" w14:textId="77777777" w:rsidR="00270AE3" w:rsidRPr="000D7A8F" w:rsidRDefault="00270AE3" w:rsidP="000D7A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3950A21"/>
    <w:multiLevelType w:val="hybridMultilevel"/>
    <w:tmpl w:val="AFB2BC62"/>
    <w:lvl w:ilvl="0" w:tplc="00000002">
      <w:numFmt w:val="bullet"/>
      <w:lvlText w:val=""/>
      <w:lvlJc w:val="left"/>
      <w:pPr>
        <w:ind w:left="720" w:hanging="360"/>
      </w:pPr>
      <w:rPr>
        <w:rFonts w:ascii="Symbol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3460D"/>
    <w:multiLevelType w:val="hybridMultilevel"/>
    <w:tmpl w:val="B2EC769E"/>
    <w:lvl w:ilvl="0" w:tplc="466E7534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6275"/>
    <w:multiLevelType w:val="hybridMultilevel"/>
    <w:tmpl w:val="0026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0C3"/>
    <w:multiLevelType w:val="hybridMultilevel"/>
    <w:tmpl w:val="7C0C4DEC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A104A"/>
    <w:multiLevelType w:val="hybridMultilevel"/>
    <w:tmpl w:val="738C5A70"/>
    <w:lvl w:ilvl="0" w:tplc="DA0EDDEE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C1583"/>
    <w:multiLevelType w:val="hybridMultilevel"/>
    <w:tmpl w:val="01FA1FDC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A1BBC"/>
    <w:multiLevelType w:val="hybridMultilevel"/>
    <w:tmpl w:val="3E2683BC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B7700"/>
    <w:multiLevelType w:val="hybridMultilevel"/>
    <w:tmpl w:val="27F2BDA4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57558"/>
    <w:multiLevelType w:val="hybridMultilevel"/>
    <w:tmpl w:val="E0525996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1B35"/>
    <w:multiLevelType w:val="hybridMultilevel"/>
    <w:tmpl w:val="1DBAB834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46933"/>
    <w:multiLevelType w:val="hybridMultilevel"/>
    <w:tmpl w:val="160C10A6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E0325"/>
    <w:multiLevelType w:val="hybridMultilevel"/>
    <w:tmpl w:val="90B88412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C2FDF"/>
    <w:multiLevelType w:val="hybridMultilevel"/>
    <w:tmpl w:val="ED067F7E"/>
    <w:lvl w:ilvl="0" w:tplc="884C2B4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168F7"/>
    <w:multiLevelType w:val="hybridMultilevel"/>
    <w:tmpl w:val="52B2EA10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84ECF"/>
    <w:multiLevelType w:val="hybridMultilevel"/>
    <w:tmpl w:val="5ED80CBA"/>
    <w:lvl w:ilvl="0" w:tplc="ACD4CB14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8223B"/>
    <w:multiLevelType w:val="hybridMultilevel"/>
    <w:tmpl w:val="B9C43A9A"/>
    <w:lvl w:ilvl="0" w:tplc="324C0CB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A4493"/>
    <w:multiLevelType w:val="hybridMultilevel"/>
    <w:tmpl w:val="071ACCE2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1016F"/>
    <w:multiLevelType w:val="hybridMultilevel"/>
    <w:tmpl w:val="74845A56"/>
    <w:lvl w:ilvl="0" w:tplc="00000002">
      <w:numFmt w:val="bullet"/>
      <w:lvlText w:val=""/>
      <w:lvlJc w:val="left"/>
      <w:pPr>
        <w:ind w:left="720" w:hanging="360"/>
      </w:pPr>
      <w:rPr>
        <w:rFonts w:ascii="Symbol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61D71"/>
    <w:multiLevelType w:val="hybridMultilevel"/>
    <w:tmpl w:val="F2F077EE"/>
    <w:lvl w:ilvl="0" w:tplc="04EC0D06">
      <w:numFmt w:val="bullet"/>
      <w:lvlText w:val="-"/>
      <w:lvlJc w:val="left"/>
      <w:pPr>
        <w:ind w:left="72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D7A1B"/>
    <w:multiLevelType w:val="hybridMultilevel"/>
    <w:tmpl w:val="87649FDA"/>
    <w:lvl w:ilvl="0" w:tplc="F26230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21"/>
  </w:num>
  <w:num w:numId="8">
    <w:abstractNumId w:val="5"/>
  </w:num>
  <w:num w:numId="9">
    <w:abstractNumId w:val="8"/>
  </w:num>
  <w:num w:numId="10">
    <w:abstractNumId w:val="16"/>
  </w:num>
  <w:num w:numId="11">
    <w:abstractNumId w:val="19"/>
  </w:num>
  <w:num w:numId="12">
    <w:abstractNumId w:val="13"/>
  </w:num>
  <w:num w:numId="13">
    <w:abstractNumId w:val="18"/>
  </w:num>
  <w:num w:numId="14">
    <w:abstractNumId w:val="22"/>
  </w:num>
  <w:num w:numId="15">
    <w:abstractNumId w:val="23"/>
  </w:num>
  <w:num w:numId="16">
    <w:abstractNumId w:val="7"/>
  </w:num>
  <w:num w:numId="17">
    <w:abstractNumId w:val="14"/>
  </w:num>
  <w:num w:numId="18">
    <w:abstractNumId w:val="11"/>
  </w:num>
  <w:num w:numId="19">
    <w:abstractNumId w:val="12"/>
  </w:num>
  <w:num w:numId="20">
    <w:abstractNumId w:val="15"/>
  </w:num>
  <w:num w:numId="21">
    <w:abstractNumId w:val="17"/>
  </w:num>
  <w:num w:numId="22">
    <w:abstractNumId w:val="10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hideGrammaticalError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1"/>
    <w:rsid w:val="00004482"/>
    <w:rsid w:val="00011443"/>
    <w:rsid w:val="00013FF9"/>
    <w:rsid w:val="0003479E"/>
    <w:rsid w:val="000367B5"/>
    <w:rsid w:val="00037361"/>
    <w:rsid w:val="000418E6"/>
    <w:rsid w:val="00042EB3"/>
    <w:rsid w:val="0005115D"/>
    <w:rsid w:val="000533B6"/>
    <w:rsid w:val="00060AA9"/>
    <w:rsid w:val="00060F31"/>
    <w:rsid w:val="000841AA"/>
    <w:rsid w:val="000842A0"/>
    <w:rsid w:val="00090E1D"/>
    <w:rsid w:val="00093544"/>
    <w:rsid w:val="000A4787"/>
    <w:rsid w:val="000B4025"/>
    <w:rsid w:val="000C36D1"/>
    <w:rsid w:val="000C4EB2"/>
    <w:rsid w:val="000C6FE0"/>
    <w:rsid w:val="000C7B0E"/>
    <w:rsid w:val="000D0906"/>
    <w:rsid w:val="000D1096"/>
    <w:rsid w:val="000D5902"/>
    <w:rsid w:val="000D6C5F"/>
    <w:rsid w:val="000D7713"/>
    <w:rsid w:val="000D7A8F"/>
    <w:rsid w:val="000E1D4D"/>
    <w:rsid w:val="000E4B2B"/>
    <w:rsid w:val="000E6AE0"/>
    <w:rsid w:val="000F0C14"/>
    <w:rsid w:val="000F2032"/>
    <w:rsid w:val="000F2744"/>
    <w:rsid w:val="000F5F2A"/>
    <w:rsid w:val="00105FF4"/>
    <w:rsid w:val="0010640F"/>
    <w:rsid w:val="001064B7"/>
    <w:rsid w:val="00106F38"/>
    <w:rsid w:val="00126B61"/>
    <w:rsid w:val="0014730E"/>
    <w:rsid w:val="00147998"/>
    <w:rsid w:val="00147C80"/>
    <w:rsid w:val="00157620"/>
    <w:rsid w:val="00184DDE"/>
    <w:rsid w:val="00185282"/>
    <w:rsid w:val="001A3D11"/>
    <w:rsid w:val="001B2780"/>
    <w:rsid w:val="001C12FE"/>
    <w:rsid w:val="001C3DF5"/>
    <w:rsid w:val="001C5093"/>
    <w:rsid w:val="001C64E2"/>
    <w:rsid w:val="001D38C9"/>
    <w:rsid w:val="001F4743"/>
    <w:rsid w:val="00202969"/>
    <w:rsid w:val="002273D4"/>
    <w:rsid w:val="00237AAD"/>
    <w:rsid w:val="00242751"/>
    <w:rsid w:val="00242942"/>
    <w:rsid w:val="00250A7A"/>
    <w:rsid w:val="002533A5"/>
    <w:rsid w:val="002676E2"/>
    <w:rsid w:val="00270AE3"/>
    <w:rsid w:val="00271641"/>
    <w:rsid w:val="00281691"/>
    <w:rsid w:val="00284A2F"/>
    <w:rsid w:val="00285611"/>
    <w:rsid w:val="00287E45"/>
    <w:rsid w:val="002900CE"/>
    <w:rsid w:val="002A3699"/>
    <w:rsid w:val="002A4877"/>
    <w:rsid w:val="002B20C2"/>
    <w:rsid w:val="002B6C9A"/>
    <w:rsid w:val="002C1680"/>
    <w:rsid w:val="002C557F"/>
    <w:rsid w:val="002E0236"/>
    <w:rsid w:val="003069EC"/>
    <w:rsid w:val="003121A7"/>
    <w:rsid w:val="003121B7"/>
    <w:rsid w:val="0031293B"/>
    <w:rsid w:val="0031796D"/>
    <w:rsid w:val="003228F1"/>
    <w:rsid w:val="003273F8"/>
    <w:rsid w:val="00333EB0"/>
    <w:rsid w:val="00334EED"/>
    <w:rsid w:val="00344664"/>
    <w:rsid w:val="00351EF5"/>
    <w:rsid w:val="00361934"/>
    <w:rsid w:val="003659FF"/>
    <w:rsid w:val="003665E9"/>
    <w:rsid w:val="003674C2"/>
    <w:rsid w:val="00370DCA"/>
    <w:rsid w:val="00386E7B"/>
    <w:rsid w:val="003A56CC"/>
    <w:rsid w:val="003A5886"/>
    <w:rsid w:val="003B4D23"/>
    <w:rsid w:val="003C3459"/>
    <w:rsid w:val="003C5054"/>
    <w:rsid w:val="003C5B81"/>
    <w:rsid w:val="003F37C7"/>
    <w:rsid w:val="003F44A7"/>
    <w:rsid w:val="003F772B"/>
    <w:rsid w:val="00404051"/>
    <w:rsid w:val="00404102"/>
    <w:rsid w:val="00404F79"/>
    <w:rsid w:val="00407D83"/>
    <w:rsid w:val="004250BA"/>
    <w:rsid w:val="00445717"/>
    <w:rsid w:val="00462EB3"/>
    <w:rsid w:val="00465117"/>
    <w:rsid w:val="00493763"/>
    <w:rsid w:val="00497482"/>
    <w:rsid w:val="004A2B2B"/>
    <w:rsid w:val="004B1F47"/>
    <w:rsid w:val="004C3095"/>
    <w:rsid w:val="004C55BF"/>
    <w:rsid w:val="004F190F"/>
    <w:rsid w:val="004F777A"/>
    <w:rsid w:val="00511694"/>
    <w:rsid w:val="005219A5"/>
    <w:rsid w:val="00523F71"/>
    <w:rsid w:val="00533E3B"/>
    <w:rsid w:val="00555EAA"/>
    <w:rsid w:val="00560A4F"/>
    <w:rsid w:val="005611E7"/>
    <w:rsid w:val="00567DA4"/>
    <w:rsid w:val="0057063F"/>
    <w:rsid w:val="005719E3"/>
    <w:rsid w:val="00574624"/>
    <w:rsid w:val="005775E3"/>
    <w:rsid w:val="00577628"/>
    <w:rsid w:val="0058461F"/>
    <w:rsid w:val="005935F0"/>
    <w:rsid w:val="005A2A07"/>
    <w:rsid w:val="005C04F2"/>
    <w:rsid w:val="005C2B7C"/>
    <w:rsid w:val="005C4526"/>
    <w:rsid w:val="005C5001"/>
    <w:rsid w:val="005C6675"/>
    <w:rsid w:val="005D2CEF"/>
    <w:rsid w:val="005D57EF"/>
    <w:rsid w:val="005E047B"/>
    <w:rsid w:val="005F497E"/>
    <w:rsid w:val="005F6A5A"/>
    <w:rsid w:val="00612B17"/>
    <w:rsid w:val="00622B0C"/>
    <w:rsid w:val="0063577B"/>
    <w:rsid w:val="00647AFB"/>
    <w:rsid w:val="00647DAD"/>
    <w:rsid w:val="00661C27"/>
    <w:rsid w:val="00663617"/>
    <w:rsid w:val="00671CA3"/>
    <w:rsid w:val="00683831"/>
    <w:rsid w:val="006934A5"/>
    <w:rsid w:val="006A6B54"/>
    <w:rsid w:val="006B3705"/>
    <w:rsid w:val="006C72A9"/>
    <w:rsid w:val="006D4AF6"/>
    <w:rsid w:val="006D7B19"/>
    <w:rsid w:val="006F23A9"/>
    <w:rsid w:val="0070600C"/>
    <w:rsid w:val="00714B5E"/>
    <w:rsid w:val="00715AFC"/>
    <w:rsid w:val="00716988"/>
    <w:rsid w:val="00725EBF"/>
    <w:rsid w:val="0073233C"/>
    <w:rsid w:val="00742A66"/>
    <w:rsid w:val="00742D7E"/>
    <w:rsid w:val="00754B64"/>
    <w:rsid w:val="00757B53"/>
    <w:rsid w:val="0076577D"/>
    <w:rsid w:val="00786639"/>
    <w:rsid w:val="007A049A"/>
    <w:rsid w:val="007A5A50"/>
    <w:rsid w:val="007B1234"/>
    <w:rsid w:val="007D08F0"/>
    <w:rsid w:val="007D1313"/>
    <w:rsid w:val="007D58D7"/>
    <w:rsid w:val="007D7469"/>
    <w:rsid w:val="007E033F"/>
    <w:rsid w:val="007E1C39"/>
    <w:rsid w:val="007E5D45"/>
    <w:rsid w:val="007E7DE6"/>
    <w:rsid w:val="007F1442"/>
    <w:rsid w:val="007F60AF"/>
    <w:rsid w:val="00821F4C"/>
    <w:rsid w:val="00824F36"/>
    <w:rsid w:val="00830EF9"/>
    <w:rsid w:val="0084072F"/>
    <w:rsid w:val="008418BF"/>
    <w:rsid w:val="00843C82"/>
    <w:rsid w:val="00856CE7"/>
    <w:rsid w:val="00881AED"/>
    <w:rsid w:val="00885002"/>
    <w:rsid w:val="0089046B"/>
    <w:rsid w:val="00894001"/>
    <w:rsid w:val="008A0AF0"/>
    <w:rsid w:val="008B0A12"/>
    <w:rsid w:val="008B7AF0"/>
    <w:rsid w:val="008D13E6"/>
    <w:rsid w:val="008D1991"/>
    <w:rsid w:val="008D229D"/>
    <w:rsid w:val="008D3235"/>
    <w:rsid w:val="008E4481"/>
    <w:rsid w:val="008E6944"/>
    <w:rsid w:val="008F0F4D"/>
    <w:rsid w:val="009002CE"/>
    <w:rsid w:val="00902DED"/>
    <w:rsid w:val="00904F00"/>
    <w:rsid w:val="009300AC"/>
    <w:rsid w:val="00930566"/>
    <w:rsid w:val="00932A8A"/>
    <w:rsid w:val="00932F69"/>
    <w:rsid w:val="0094621C"/>
    <w:rsid w:val="009503F8"/>
    <w:rsid w:val="00970292"/>
    <w:rsid w:val="009750CB"/>
    <w:rsid w:val="00980385"/>
    <w:rsid w:val="00984030"/>
    <w:rsid w:val="00987D1F"/>
    <w:rsid w:val="009916B3"/>
    <w:rsid w:val="009924B6"/>
    <w:rsid w:val="00993E95"/>
    <w:rsid w:val="009963D6"/>
    <w:rsid w:val="009A61BA"/>
    <w:rsid w:val="009B308F"/>
    <w:rsid w:val="009D73AC"/>
    <w:rsid w:val="009E48A5"/>
    <w:rsid w:val="009E55DF"/>
    <w:rsid w:val="00A13513"/>
    <w:rsid w:val="00A17296"/>
    <w:rsid w:val="00A313A6"/>
    <w:rsid w:val="00A33D3A"/>
    <w:rsid w:val="00A35B03"/>
    <w:rsid w:val="00A35C64"/>
    <w:rsid w:val="00A44464"/>
    <w:rsid w:val="00A46EEE"/>
    <w:rsid w:val="00A55C10"/>
    <w:rsid w:val="00A61CF8"/>
    <w:rsid w:val="00A7576D"/>
    <w:rsid w:val="00A91F9B"/>
    <w:rsid w:val="00A91FD3"/>
    <w:rsid w:val="00AC1630"/>
    <w:rsid w:val="00AC1E0E"/>
    <w:rsid w:val="00AC40CF"/>
    <w:rsid w:val="00AD6FC8"/>
    <w:rsid w:val="00AF1CFE"/>
    <w:rsid w:val="00AF3D84"/>
    <w:rsid w:val="00AF4107"/>
    <w:rsid w:val="00B00DED"/>
    <w:rsid w:val="00B037A9"/>
    <w:rsid w:val="00B03E3A"/>
    <w:rsid w:val="00B24E44"/>
    <w:rsid w:val="00B27B77"/>
    <w:rsid w:val="00B42117"/>
    <w:rsid w:val="00B426F3"/>
    <w:rsid w:val="00B43C1F"/>
    <w:rsid w:val="00B4736B"/>
    <w:rsid w:val="00B50E74"/>
    <w:rsid w:val="00B5754E"/>
    <w:rsid w:val="00B70577"/>
    <w:rsid w:val="00B8490E"/>
    <w:rsid w:val="00BA1DE7"/>
    <w:rsid w:val="00BA29C3"/>
    <w:rsid w:val="00BA4931"/>
    <w:rsid w:val="00BC09F7"/>
    <w:rsid w:val="00BC23E9"/>
    <w:rsid w:val="00BD16A7"/>
    <w:rsid w:val="00BD4A5E"/>
    <w:rsid w:val="00BD5A96"/>
    <w:rsid w:val="00BE108D"/>
    <w:rsid w:val="00BF3820"/>
    <w:rsid w:val="00C00041"/>
    <w:rsid w:val="00C0315B"/>
    <w:rsid w:val="00C03816"/>
    <w:rsid w:val="00C079EE"/>
    <w:rsid w:val="00C11867"/>
    <w:rsid w:val="00C15518"/>
    <w:rsid w:val="00C22F3C"/>
    <w:rsid w:val="00C30CDB"/>
    <w:rsid w:val="00C310F4"/>
    <w:rsid w:val="00C35B1E"/>
    <w:rsid w:val="00C36A2E"/>
    <w:rsid w:val="00C511B7"/>
    <w:rsid w:val="00C57139"/>
    <w:rsid w:val="00C5753E"/>
    <w:rsid w:val="00C71F32"/>
    <w:rsid w:val="00C72D92"/>
    <w:rsid w:val="00C916B8"/>
    <w:rsid w:val="00C9501E"/>
    <w:rsid w:val="00C97F80"/>
    <w:rsid w:val="00CA1B60"/>
    <w:rsid w:val="00CB0726"/>
    <w:rsid w:val="00CB3B5C"/>
    <w:rsid w:val="00CB66DD"/>
    <w:rsid w:val="00CB7C29"/>
    <w:rsid w:val="00CC0C49"/>
    <w:rsid w:val="00CC0FFF"/>
    <w:rsid w:val="00CC40B1"/>
    <w:rsid w:val="00CC7D64"/>
    <w:rsid w:val="00CD08E5"/>
    <w:rsid w:val="00CD3878"/>
    <w:rsid w:val="00CD5AA4"/>
    <w:rsid w:val="00CE51E4"/>
    <w:rsid w:val="00CE686F"/>
    <w:rsid w:val="00CF5FAA"/>
    <w:rsid w:val="00D02E86"/>
    <w:rsid w:val="00D0373A"/>
    <w:rsid w:val="00D07236"/>
    <w:rsid w:val="00D1186C"/>
    <w:rsid w:val="00D21174"/>
    <w:rsid w:val="00D304CA"/>
    <w:rsid w:val="00D3250B"/>
    <w:rsid w:val="00D4105D"/>
    <w:rsid w:val="00D45FBF"/>
    <w:rsid w:val="00D50234"/>
    <w:rsid w:val="00D55BCF"/>
    <w:rsid w:val="00D60743"/>
    <w:rsid w:val="00D71FA5"/>
    <w:rsid w:val="00D730BF"/>
    <w:rsid w:val="00D73897"/>
    <w:rsid w:val="00D81C5E"/>
    <w:rsid w:val="00DA1628"/>
    <w:rsid w:val="00DB6981"/>
    <w:rsid w:val="00DC559C"/>
    <w:rsid w:val="00DE253E"/>
    <w:rsid w:val="00DF2C17"/>
    <w:rsid w:val="00E07F5A"/>
    <w:rsid w:val="00E2135A"/>
    <w:rsid w:val="00E23DAF"/>
    <w:rsid w:val="00E3262F"/>
    <w:rsid w:val="00E341B1"/>
    <w:rsid w:val="00E35DD9"/>
    <w:rsid w:val="00E37327"/>
    <w:rsid w:val="00E40628"/>
    <w:rsid w:val="00E45233"/>
    <w:rsid w:val="00E53DA1"/>
    <w:rsid w:val="00E60184"/>
    <w:rsid w:val="00E61581"/>
    <w:rsid w:val="00E63FCA"/>
    <w:rsid w:val="00E8159D"/>
    <w:rsid w:val="00EA7241"/>
    <w:rsid w:val="00EB2694"/>
    <w:rsid w:val="00EB553E"/>
    <w:rsid w:val="00EB5FD8"/>
    <w:rsid w:val="00EC23AD"/>
    <w:rsid w:val="00EC5E51"/>
    <w:rsid w:val="00ED0F8A"/>
    <w:rsid w:val="00ED2C45"/>
    <w:rsid w:val="00ED5BA2"/>
    <w:rsid w:val="00EE69A3"/>
    <w:rsid w:val="00EF03DF"/>
    <w:rsid w:val="00F049C1"/>
    <w:rsid w:val="00F23300"/>
    <w:rsid w:val="00F342A2"/>
    <w:rsid w:val="00F46DA5"/>
    <w:rsid w:val="00F50A25"/>
    <w:rsid w:val="00F53F70"/>
    <w:rsid w:val="00F54437"/>
    <w:rsid w:val="00F561BD"/>
    <w:rsid w:val="00F57873"/>
    <w:rsid w:val="00F642AD"/>
    <w:rsid w:val="00F900CA"/>
    <w:rsid w:val="00FA76E4"/>
    <w:rsid w:val="00FB56CC"/>
    <w:rsid w:val="00FC69AE"/>
    <w:rsid w:val="00FE1A54"/>
    <w:rsid w:val="00FF3030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3AC21"/>
  <w15:chartTrackingRefBased/>
  <w15:docId w15:val="{A7AAF6AA-B563-4F8D-9FAA-A4E2A2D7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093"/>
    <w:pPr>
      <w:suppressAutoHyphens/>
    </w:pPr>
    <w:rPr>
      <w:rFonts w:eastAsia="SimSun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a3">
    <w:name w:val="Default Paragraph Font"/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header"/>
    <w:basedOn w:val="a"/>
    <w:link w:val="aa"/>
    <w:uiPriority w:val="99"/>
    <w:pPr>
      <w:tabs>
        <w:tab w:val="center" w:pos="4320"/>
        <w:tab w:val="right" w:pos="8640"/>
      </w:tabs>
    </w:pPr>
  </w:style>
  <w:style w:type="paragraph" w:styleId="ab">
    <w:name w:val="footer"/>
    <w:basedOn w:val="a"/>
    <w:pPr>
      <w:tabs>
        <w:tab w:val="center" w:pos="4320"/>
        <w:tab w:val="right" w:pos="8640"/>
      </w:tabs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a"/>
    <w:next w:val="a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a6"/>
    <w:pPr>
      <w:numPr>
        <w:numId w:val="4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a"/>
    <w:pPr>
      <w:numPr>
        <w:numId w:val="3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a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a6"/>
    <w:next w:val="a6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eastAsia="ar-SA"/>
    </w:rPr>
  </w:style>
  <w:style w:type="paragraph" w:styleId="ad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e">
    <w:name w:val="Normal Indent"/>
    <w:basedOn w:val="a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2">
    <w:name w:val="toc 2"/>
    <w:basedOn w:val="a"/>
    <w:next w:val="a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af">
    <w:name w:val="Plain Text"/>
    <w:basedOn w:val="a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a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5719E3"/>
    <w:rPr>
      <w:color w:val="808080"/>
      <w:shd w:val="clear" w:color="auto" w:fill="E6E6E6"/>
    </w:rPr>
  </w:style>
  <w:style w:type="paragraph" w:styleId="13">
    <w:name w:val="Colorful List Accent 1"/>
    <w:basedOn w:val="a"/>
    <w:uiPriority w:val="34"/>
    <w:qFormat/>
    <w:rsid w:val="00284A2F"/>
    <w:pPr>
      <w:suppressAutoHyphens w:val="0"/>
      <w:spacing w:before="60" w:after="60" w:line="720" w:lineRule="auto"/>
      <w:ind w:left="720"/>
      <w:contextualSpacing/>
      <w:jc w:val="both"/>
    </w:pPr>
    <w:rPr>
      <w:rFonts w:ascii="Calibri" w:eastAsia="Calibri" w:hAnsi="Calibri"/>
      <w:sz w:val="26"/>
      <w:szCs w:val="22"/>
      <w:lang w:eastAsia="en-US"/>
    </w:rPr>
  </w:style>
  <w:style w:type="character" w:customStyle="1" w:styleId="shorttext">
    <w:name w:val="short_text"/>
    <w:rsid w:val="00284A2F"/>
  </w:style>
  <w:style w:type="character" w:customStyle="1" w:styleId="null">
    <w:name w:val="null"/>
    <w:rsid w:val="004F777A"/>
  </w:style>
  <w:style w:type="character" w:customStyle="1" w:styleId="aa">
    <w:name w:val="ヘッダー (文字)"/>
    <w:link w:val="a9"/>
    <w:uiPriority w:val="99"/>
    <w:rsid w:val="000D7A8F"/>
    <w:rPr>
      <w:rFonts w:eastAsia="SimSu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35CAF4A846DEC4DBC58A40DDA17FE49" ma:contentTypeVersion="7" ma:contentTypeDescription="新しいドキュメントを作成します。" ma:contentTypeScope="" ma:versionID="0657f60e9c15cb969ce58769836f1475">
  <xsd:schema xmlns:xsd="http://www.w3.org/2001/XMLSchema" xmlns:xs="http://www.w3.org/2001/XMLSchema" xmlns:p="http://schemas.microsoft.com/office/2006/metadata/properties" xmlns:ns2="5dedaf99-1d25-4fcf-b4ef-9a5eaf26d05c" targetNamespace="http://schemas.microsoft.com/office/2006/metadata/properties" ma:root="true" ma:fieldsID="32a546d993290473f1d50d198e967390" ns2:_="">
    <xsd:import namespace="5dedaf99-1d25-4fcf-b4ef-9a5eaf26d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daf99-1d25-4fcf-b4ef-9a5eaf26d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35F90-7AEA-4E63-BAD5-230E2D1A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5615E8-5C10-41AB-AC6E-ECE2EA6DA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daf99-1d25-4fcf-b4ef-9a5eaf26d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F06A6-82A2-4D41-BD1B-C785D1030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2020-10-02T01:02:00Z</dcterms:created>
  <dc:creator>VanLH</dc:creator>
  <cp:lastModifiedBy>cmcjapanpc00051@gmail.com</cp:lastModifiedBy>
  <cp:lastPrinted>2007-10-09T08:25:00Z</cp:lastPrinted>
  <dcterms:modified xsi:type="dcterms:W3CDTF">2020-10-02T01:02:00Z</dcterms:modified>
  <cp:revision>2</cp:revision>
  <dc:title>Personal Information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